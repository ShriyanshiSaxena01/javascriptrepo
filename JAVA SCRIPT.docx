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D07FB96" w14:textId="4C74E205" w:rsidR="00A9204E" w:rsidRDefault="00924B7E">
      <w:pPr>
        <w:rPr>
          <w:b/>
          <w:bCs/>
          <w:color w:val="FF0000"/>
          <w:sz w:val="96"/>
          <w:szCs w:val="96"/>
        </w:rPr>
      </w:pPr>
      <w:r w:rsidRPr="00924B7E">
        <w:rPr>
          <w:b/>
          <w:bCs/>
          <w:color w:val="FF0000"/>
          <w:sz w:val="96"/>
          <w:szCs w:val="96"/>
        </w:rPr>
        <w:t xml:space="preserve">JAVA SCRIPT </w:t>
      </w:r>
    </w:p>
    <w:p w14:paraId="20760C07" w14:textId="0B6D5A9B" w:rsidR="00E71FBA" w:rsidRDefault="00E71FBA" w:rsidP="00E71FBA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Basics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1DE64D7A" w14:textId="77777777" w:rsidR="00E71FBA" w:rsidRDefault="00E71FBA">
      <w:pPr>
        <w:rPr>
          <w:sz w:val="24"/>
          <w:szCs w:val="24"/>
        </w:rPr>
      </w:pPr>
    </w:p>
    <w:p w14:paraId="236C9127" w14:textId="147B0703" w:rsidR="00F85D36" w:rsidRPr="00F85D36" w:rsidRDefault="00F85D36" w:rsidP="00F85D36">
      <w:pPr>
        <w:pStyle w:val="Heading1"/>
        <w:rPr>
          <w:color w:val="FFFFFF" w:themeColor="background1"/>
          <w:sz w:val="24"/>
          <w:szCs w:val="24"/>
        </w:rPr>
      </w:pPr>
      <w:r w:rsidRPr="00F85D36">
        <w:rPr>
          <w:color w:val="FFFFFF" w:themeColor="background1"/>
          <w:sz w:val="24"/>
          <w:szCs w:val="24"/>
        </w:rPr>
        <w:t xml:space="preserve">JavaScript is a </w:t>
      </w:r>
      <w:r w:rsidRPr="00F85D36">
        <w:rPr>
          <w:color w:val="FFFFFF" w:themeColor="background1"/>
          <w:sz w:val="24"/>
          <w:szCs w:val="24"/>
        </w:rPr>
        <w:t>dynamically</w:t>
      </w:r>
      <w:r w:rsidRPr="00F85D36">
        <w:rPr>
          <w:color w:val="FFFFFF" w:themeColor="background1"/>
          <w:sz w:val="24"/>
          <w:szCs w:val="24"/>
        </w:rPr>
        <w:t xml:space="preserve"> typed language </w:t>
      </w:r>
    </w:p>
    <w:p w14:paraId="17093ABF" w14:textId="0947BB1A" w:rsidR="00F85D36" w:rsidRDefault="00F85D36" w:rsidP="00F85D36">
      <w:pPr>
        <w:pStyle w:val="Heading1"/>
        <w:rPr>
          <w:color w:val="FFFFFF" w:themeColor="background1"/>
          <w:sz w:val="24"/>
          <w:szCs w:val="24"/>
        </w:rPr>
      </w:pPr>
      <w:r w:rsidRPr="00F85D36">
        <w:rPr>
          <w:color w:val="FFFFFF" w:themeColor="background1"/>
          <w:sz w:val="24"/>
          <w:szCs w:val="24"/>
        </w:rPr>
        <w:t>JavaScript is a scripting or programming language that allows you to implement complex features on web pages</w:t>
      </w:r>
    </w:p>
    <w:p w14:paraId="0111C946" w14:textId="77777777" w:rsidR="00740BE6" w:rsidRPr="00F85D36" w:rsidRDefault="00740BE6" w:rsidP="00740BE6"/>
    <w:p w14:paraId="53DFF5D0" w14:textId="08CCA97C" w:rsidR="00740BE6" w:rsidRDefault="00740BE6" w:rsidP="00740BE6">
      <w:pPr>
        <w:rPr>
          <w:color w:val="00B050"/>
          <w:sz w:val="40"/>
          <w:szCs w:val="40"/>
          <w:u w:val="single"/>
        </w:rPr>
      </w:pPr>
      <w:r w:rsidRPr="00740BE6">
        <w:rPr>
          <w:color w:val="00B050"/>
          <w:sz w:val="40"/>
          <w:szCs w:val="40"/>
          <w:u w:val="single"/>
        </w:rPr>
        <w:t>VARIABLES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246C99BD" w14:textId="77777777" w:rsidR="00740BE6" w:rsidRDefault="00740BE6" w:rsidP="00740BE6">
      <w:pPr>
        <w:rPr>
          <w:color w:val="FFFFFF" w:themeColor="background1"/>
          <w:sz w:val="24"/>
          <w:szCs w:val="24"/>
        </w:rPr>
      </w:pPr>
    </w:p>
    <w:p w14:paraId="5D20B91C" w14:textId="1456E25C" w:rsidR="000B1FA4" w:rsidRP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FFFF" w:themeColor="background1"/>
          <w:sz w:val="24"/>
          <w:szCs w:val="24"/>
        </w:rPr>
        <w:t xml:space="preserve">A VARIABLE IS A PROGRAMING NAMED WHICH IS A STORGAE LOCATION OF MEMORY THAT HOLDS VALUE </w:t>
      </w:r>
    </w:p>
    <w:p w14:paraId="4B6A56E4" w14:textId="4EFB28BE" w:rsidR="000B1FA4" w:rsidRP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FFFF" w:themeColor="background1"/>
          <w:sz w:val="24"/>
          <w:szCs w:val="24"/>
        </w:rPr>
        <w:t xml:space="preserve"> IN JS WE CAN CHNGE THE VALUES IN DURRATION OF PROGRAM </w:t>
      </w:r>
    </w:p>
    <w:p w14:paraId="5F73A532" w14:textId="3702007F" w:rsidR="000B1FA4" w:rsidRPr="000B1FA4" w:rsidRDefault="000B1FA4" w:rsidP="000B1FA4">
      <w:pPr>
        <w:pStyle w:val="Heading1"/>
        <w:rPr>
          <w:color w:val="FF0000"/>
          <w:sz w:val="24"/>
          <w:szCs w:val="24"/>
        </w:rPr>
      </w:pPr>
      <w:r w:rsidRPr="000B1FA4">
        <w:rPr>
          <w:color w:val="FF0000"/>
          <w:sz w:val="24"/>
          <w:szCs w:val="24"/>
        </w:rPr>
        <w:t xml:space="preserve">TYPE OF </w:t>
      </w:r>
      <w:r w:rsidR="000472A8" w:rsidRPr="000B1FA4">
        <w:rPr>
          <w:color w:val="FF0000"/>
          <w:sz w:val="24"/>
          <w:szCs w:val="24"/>
        </w:rPr>
        <w:t>VARIABLE; -</w:t>
      </w:r>
    </w:p>
    <w:p w14:paraId="4E8F53DE" w14:textId="76FE9EB7" w:rsidR="000B1FA4" w:rsidRP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0000"/>
          <w:sz w:val="24"/>
          <w:szCs w:val="24"/>
        </w:rPr>
        <w:t xml:space="preserve"> VAR </w:t>
      </w:r>
      <w:r w:rsidRPr="000B1FA4">
        <w:rPr>
          <w:color w:val="FFFFFF" w:themeColor="background1"/>
          <w:sz w:val="24"/>
          <w:szCs w:val="24"/>
        </w:rPr>
        <w:t>= RE-</w:t>
      </w:r>
      <w:r w:rsidRPr="000B1FA4">
        <w:rPr>
          <w:color w:val="FFFFFF" w:themeColor="background1"/>
          <w:sz w:val="24"/>
          <w:szCs w:val="24"/>
        </w:rPr>
        <w:t>DECLARATION,</w:t>
      </w:r>
      <w:r w:rsidRPr="000B1FA4">
        <w:rPr>
          <w:color w:val="FFFFFF" w:themeColor="background1"/>
          <w:sz w:val="24"/>
          <w:szCs w:val="24"/>
        </w:rPr>
        <w:t xml:space="preserve"> RE-</w:t>
      </w:r>
      <w:r w:rsidR="000472A8" w:rsidRPr="000B1FA4">
        <w:rPr>
          <w:color w:val="FFFFFF" w:themeColor="background1"/>
          <w:sz w:val="24"/>
          <w:szCs w:val="24"/>
        </w:rPr>
        <w:t>ASSIGN /</w:t>
      </w:r>
      <w:r w:rsidRPr="000B1FA4">
        <w:rPr>
          <w:color w:val="FFFFFF" w:themeColor="background1"/>
          <w:sz w:val="24"/>
          <w:szCs w:val="24"/>
        </w:rPr>
        <w:t xml:space="preserve">/GLOBAL SCOPE // CAN USE ANYWHERE IN CODE </w:t>
      </w:r>
    </w:p>
    <w:p w14:paraId="6FDA42FF" w14:textId="57D3D2A0" w:rsid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0000"/>
          <w:sz w:val="24"/>
          <w:szCs w:val="24"/>
        </w:rPr>
        <w:t xml:space="preserve"> LET </w:t>
      </w:r>
      <w:r w:rsidRPr="000B1FA4">
        <w:rPr>
          <w:color w:val="FFFFFF" w:themeColor="background1"/>
          <w:sz w:val="24"/>
          <w:szCs w:val="24"/>
        </w:rPr>
        <w:t>= NO-RE-</w:t>
      </w:r>
      <w:r w:rsidRPr="000B1FA4">
        <w:rPr>
          <w:color w:val="FFFFFF" w:themeColor="background1"/>
          <w:sz w:val="24"/>
          <w:szCs w:val="24"/>
        </w:rPr>
        <w:t>DECLARATION,</w:t>
      </w:r>
      <w:r w:rsidRPr="000B1FA4">
        <w:rPr>
          <w:color w:val="FFFFFF" w:themeColor="background1"/>
          <w:sz w:val="24"/>
          <w:szCs w:val="24"/>
        </w:rPr>
        <w:t xml:space="preserve"> RE-</w:t>
      </w:r>
      <w:r w:rsidR="000472A8" w:rsidRPr="000B1FA4">
        <w:rPr>
          <w:color w:val="FFFFFF" w:themeColor="background1"/>
          <w:sz w:val="24"/>
          <w:szCs w:val="24"/>
        </w:rPr>
        <w:t>ASSIGN /</w:t>
      </w:r>
      <w:r w:rsidRPr="000B1FA4">
        <w:rPr>
          <w:color w:val="FFFFFF" w:themeColor="background1"/>
          <w:sz w:val="24"/>
          <w:szCs w:val="24"/>
        </w:rPr>
        <w:t xml:space="preserve">/BLOCK SCOPE // CAN ONLY USE INSIDE OF IT'S {} </w:t>
      </w:r>
    </w:p>
    <w:p w14:paraId="3E26A977" w14:textId="1C968D85" w:rsidR="000B1FA4" w:rsidRDefault="000B1FA4" w:rsidP="000B1FA4">
      <w:pPr>
        <w:pStyle w:val="Heading1"/>
        <w:rPr>
          <w:color w:val="FFFFFF" w:themeColor="background1"/>
          <w:sz w:val="24"/>
          <w:szCs w:val="24"/>
        </w:rPr>
      </w:pPr>
      <w:r w:rsidRPr="000B1FA4">
        <w:rPr>
          <w:color w:val="FF0000"/>
          <w:sz w:val="24"/>
          <w:szCs w:val="24"/>
        </w:rPr>
        <w:t xml:space="preserve"> CONST </w:t>
      </w:r>
      <w:r w:rsidRPr="000B1FA4">
        <w:rPr>
          <w:color w:val="FFFFFF" w:themeColor="background1"/>
          <w:sz w:val="24"/>
          <w:szCs w:val="24"/>
        </w:rPr>
        <w:t>= NO-RE-</w:t>
      </w:r>
      <w:r w:rsidRPr="000B1FA4">
        <w:rPr>
          <w:color w:val="FFFFFF" w:themeColor="background1"/>
          <w:sz w:val="24"/>
          <w:szCs w:val="24"/>
        </w:rPr>
        <w:t>DECLARATION,</w:t>
      </w:r>
      <w:r w:rsidRPr="000B1FA4">
        <w:rPr>
          <w:color w:val="FFFFFF" w:themeColor="background1"/>
          <w:sz w:val="24"/>
          <w:szCs w:val="24"/>
        </w:rPr>
        <w:t xml:space="preserve"> NO-RE-</w:t>
      </w:r>
      <w:r w:rsidR="000472A8" w:rsidRPr="000B1FA4">
        <w:rPr>
          <w:color w:val="FFFFFF" w:themeColor="background1"/>
          <w:sz w:val="24"/>
          <w:szCs w:val="24"/>
        </w:rPr>
        <w:t>ASSIGN /</w:t>
      </w:r>
      <w:r w:rsidRPr="000B1FA4">
        <w:rPr>
          <w:color w:val="FFFFFF" w:themeColor="background1"/>
          <w:sz w:val="24"/>
          <w:szCs w:val="24"/>
        </w:rPr>
        <w:t>/BLOCK SCOPE // CAN ONLY USE INSIDE OF IT'S {}</w:t>
      </w:r>
    </w:p>
    <w:p w14:paraId="335BC221" w14:textId="77777777" w:rsidR="007338C3" w:rsidRDefault="007338C3" w:rsidP="007338C3"/>
    <w:p w14:paraId="5AE1AB28" w14:textId="5D5F416D" w:rsidR="007338C3" w:rsidRDefault="007338C3" w:rsidP="007338C3">
      <w:proofErr w:type="gramStart"/>
      <w:r w:rsidRPr="007338C3">
        <w:rPr>
          <w:highlight w:val="red"/>
        </w:rPr>
        <w:t>CODE;-</w:t>
      </w:r>
      <w:proofErr w:type="gramEnd"/>
      <w:r w:rsidRPr="007338C3">
        <w:rPr>
          <w:highlight w:val="red"/>
        </w:rPr>
        <w:t>-</w:t>
      </w:r>
    </w:p>
    <w:p w14:paraId="645B2410" w14:textId="77777777" w:rsidR="007338C3" w:rsidRDefault="007338C3" w:rsidP="007338C3"/>
    <w:p w14:paraId="069E7493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 xml:space="preserve">var a= </w:t>
      </w:r>
      <w:proofErr w:type="gramStart"/>
      <w:r w:rsidRPr="007338C3">
        <w:rPr>
          <w:color w:val="8EAADB" w:themeColor="accent5" w:themeTint="99"/>
        </w:rPr>
        <w:t>16;</w:t>
      </w:r>
      <w:proofErr w:type="gramEnd"/>
    </w:p>
    <w:p w14:paraId="07EACE2C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let b= "</w:t>
      </w:r>
      <w:proofErr w:type="spellStart"/>
      <w:r w:rsidRPr="007338C3">
        <w:rPr>
          <w:color w:val="8EAADB" w:themeColor="accent5" w:themeTint="99"/>
        </w:rPr>
        <w:t>shriyanhi</w:t>
      </w:r>
      <w:proofErr w:type="spellEnd"/>
      <w:proofErr w:type="gramStart"/>
      <w:r w:rsidRPr="007338C3">
        <w:rPr>
          <w:color w:val="8EAADB" w:themeColor="accent5" w:themeTint="99"/>
        </w:rPr>
        <w:t>";</w:t>
      </w:r>
      <w:proofErr w:type="gramEnd"/>
    </w:p>
    <w:p w14:paraId="55F42C40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{</w:t>
      </w:r>
    </w:p>
    <w:p w14:paraId="13526AEB" w14:textId="04F580C3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 xml:space="preserve">    </w:t>
      </w:r>
      <w:r w:rsidR="00F708C5">
        <w:rPr>
          <w:color w:val="8EAADB" w:themeColor="accent5" w:themeTint="99"/>
        </w:rPr>
        <w:t>var</w:t>
      </w:r>
      <w:r w:rsidRPr="007338C3">
        <w:rPr>
          <w:color w:val="8EAADB" w:themeColor="accent5" w:themeTint="99"/>
        </w:rPr>
        <w:t xml:space="preserve"> a ='this</w:t>
      </w:r>
      <w:proofErr w:type="gramStart"/>
      <w:r w:rsidRPr="007338C3">
        <w:rPr>
          <w:color w:val="8EAADB" w:themeColor="accent5" w:themeTint="99"/>
        </w:rPr>
        <w:t>'  /</w:t>
      </w:r>
      <w:proofErr w:type="gramEnd"/>
      <w:r w:rsidRPr="007338C3">
        <w:rPr>
          <w:color w:val="8EAADB" w:themeColor="accent5" w:themeTint="99"/>
        </w:rPr>
        <w:t>/var is not a block booked</w:t>
      </w:r>
    </w:p>
    <w:p w14:paraId="5BDC80C7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    console.log(b)</w:t>
      </w:r>
    </w:p>
    <w:p w14:paraId="3545301B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    let b ='this'   //let is a block booked</w:t>
      </w:r>
    </w:p>
    <w:p w14:paraId="3A533F2B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    console.log(b)</w:t>
      </w:r>
    </w:p>
    <w:p w14:paraId="26AB39C7" w14:textId="77777777" w:rsidR="007338C3" w:rsidRP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}</w:t>
      </w:r>
    </w:p>
    <w:p w14:paraId="11D44304" w14:textId="77777777" w:rsidR="007338C3" w:rsidRDefault="007338C3" w:rsidP="007338C3">
      <w:pPr>
        <w:rPr>
          <w:color w:val="8EAADB" w:themeColor="accent5" w:themeTint="99"/>
        </w:rPr>
      </w:pPr>
      <w:r w:rsidRPr="007338C3">
        <w:rPr>
          <w:color w:val="8EAADB" w:themeColor="accent5" w:themeTint="99"/>
        </w:rPr>
        <w:t>console.log(b)</w:t>
      </w:r>
    </w:p>
    <w:p w14:paraId="2ACEAF12" w14:textId="7D6FC4E0" w:rsidR="00E4314E" w:rsidRPr="00E4314E" w:rsidRDefault="00E4314E" w:rsidP="00E4314E">
      <w:pPr>
        <w:rPr>
          <w:color w:val="8EAADB" w:themeColor="accent5" w:themeTint="99"/>
        </w:rPr>
      </w:pPr>
      <w:r w:rsidRPr="00E4314E">
        <w:rPr>
          <w:color w:val="8EAADB" w:themeColor="accent5" w:themeTint="99"/>
        </w:rPr>
        <w:t>const author= "</w:t>
      </w:r>
      <w:proofErr w:type="spellStart"/>
      <w:r w:rsidRPr="00E4314E">
        <w:rPr>
          <w:color w:val="8EAADB" w:themeColor="accent5" w:themeTint="99"/>
        </w:rPr>
        <w:t>shriyanshi</w:t>
      </w:r>
      <w:proofErr w:type="spellEnd"/>
      <w:proofErr w:type="gramStart"/>
      <w:r w:rsidRPr="00E4314E">
        <w:rPr>
          <w:color w:val="8EAADB" w:themeColor="accent5" w:themeTint="99"/>
        </w:rPr>
        <w:t xml:space="preserve">"; </w:t>
      </w:r>
      <w:r>
        <w:rPr>
          <w:color w:val="8EAADB" w:themeColor="accent5" w:themeTint="99"/>
        </w:rPr>
        <w:t xml:space="preserve">  </w:t>
      </w:r>
      <w:proofErr w:type="gramEnd"/>
      <w:r>
        <w:rPr>
          <w:color w:val="8EAADB" w:themeColor="accent5" w:themeTint="99"/>
        </w:rPr>
        <w:t xml:space="preserve">  </w:t>
      </w:r>
      <w:r w:rsidRPr="00E4314E">
        <w:rPr>
          <w:color w:val="8EAADB" w:themeColor="accent5" w:themeTint="99"/>
        </w:rPr>
        <w:t xml:space="preserve">// because </w:t>
      </w:r>
      <w:r w:rsidRPr="00E4314E">
        <w:rPr>
          <w:color w:val="8EAADB" w:themeColor="accent5" w:themeTint="99"/>
        </w:rPr>
        <w:t>constant</w:t>
      </w:r>
      <w:r w:rsidRPr="00E4314E">
        <w:rPr>
          <w:color w:val="8EAADB" w:themeColor="accent5" w:themeTint="99"/>
        </w:rPr>
        <w:t xml:space="preserve"> </w:t>
      </w:r>
      <w:r w:rsidRPr="00E4314E">
        <w:rPr>
          <w:color w:val="8EAADB" w:themeColor="accent5" w:themeTint="99"/>
        </w:rPr>
        <w:t>can’t</w:t>
      </w:r>
      <w:r w:rsidRPr="00E4314E">
        <w:rPr>
          <w:color w:val="8EAADB" w:themeColor="accent5" w:themeTint="99"/>
        </w:rPr>
        <w:t xml:space="preserve"> be change</w:t>
      </w:r>
    </w:p>
    <w:p w14:paraId="561F0E98" w14:textId="78A6A5C8" w:rsidR="00E4314E" w:rsidRPr="00E4314E" w:rsidRDefault="00E4314E" w:rsidP="00E4314E">
      <w:pPr>
        <w:rPr>
          <w:color w:val="8EAADB" w:themeColor="accent5" w:themeTint="99"/>
        </w:rPr>
      </w:pPr>
      <w:r w:rsidRPr="00E4314E">
        <w:rPr>
          <w:color w:val="8EAADB" w:themeColor="accent5" w:themeTint="99"/>
        </w:rPr>
        <w:t xml:space="preserve">let author = </w:t>
      </w:r>
      <w:proofErr w:type="gramStart"/>
      <w:r w:rsidRPr="00E4314E">
        <w:rPr>
          <w:color w:val="8EAADB" w:themeColor="accent5" w:themeTint="99"/>
        </w:rPr>
        <w:t>5;</w:t>
      </w:r>
      <w:r>
        <w:rPr>
          <w:color w:val="8EAADB" w:themeColor="accent5" w:themeTint="99"/>
        </w:rPr>
        <w:t xml:space="preserve">   </w:t>
      </w:r>
      <w:proofErr w:type="gramEnd"/>
      <w:r>
        <w:rPr>
          <w:color w:val="8EAADB" w:themeColor="accent5" w:themeTint="99"/>
        </w:rPr>
        <w:t xml:space="preserve">    </w:t>
      </w:r>
      <w:r w:rsidRPr="00E4314E">
        <w:rPr>
          <w:color w:val="8EAADB" w:themeColor="accent5" w:themeTint="99"/>
        </w:rPr>
        <w:t>//</w:t>
      </w:r>
      <w:r w:rsidRPr="00E4314E">
        <w:rPr>
          <w:color w:val="8EAADB" w:themeColor="accent5" w:themeTint="99"/>
        </w:rPr>
        <w:t>can’t</w:t>
      </w:r>
      <w:r w:rsidRPr="00E4314E">
        <w:rPr>
          <w:color w:val="8EAADB" w:themeColor="accent5" w:themeTint="99"/>
        </w:rPr>
        <w:t xml:space="preserve"> do this </w:t>
      </w:r>
    </w:p>
    <w:p w14:paraId="1BBE5FEB" w14:textId="77777777" w:rsidR="00E4314E" w:rsidRPr="007338C3" w:rsidRDefault="00E4314E" w:rsidP="007338C3">
      <w:pPr>
        <w:rPr>
          <w:color w:val="8EAADB" w:themeColor="accent5" w:themeTint="99"/>
        </w:rPr>
      </w:pPr>
    </w:p>
    <w:p w14:paraId="171B9B04" w14:textId="77777777" w:rsidR="007338C3" w:rsidRPr="007338C3" w:rsidRDefault="007338C3" w:rsidP="007338C3"/>
    <w:p w14:paraId="29CFFE6B" w14:textId="77777777" w:rsidR="007338C3" w:rsidRPr="000B1FA4" w:rsidRDefault="007338C3" w:rsidP="007338C3"/>
    <w:p w14:paraId="581F5FFE" w14:textId="77777777" w:rsidR="00F85D36" w:rsidRPr="00F85D36" w:rsidRDefault="00F85D36" w:rsidP="00F85D36">
      <w:pPr>
        <w:pStyle w:val="Heading1"/>
        <w:rPr>
          <w:sz w:val="24"/>
          <w:szCs w:val="24"/>
        </w:rPr>
      </w:pPr>
    </w:p>
    <w:p w14:paraId="622D1F91" w14:textId="77777777" w:rsidR="00924B7E" w:rsidRDefault="00924B7E" w:rsidP="00924B7E">
      <w:pPr>
        <w:pStyle w:val="Heading1"/>
      </w:pPr>
    </w:p>
    <w:p w14:paraId="1553923B" w14:textId="3DACCA14" w:rsidR="00924B7E" w:rsidRDefault="002D5702" w:rsidP="00924B7E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 xml:space="preserve">Conditional </w:t>
      </w:r>
      <w:r w:rsidR="00294F09">
        <w:rPr>
          <w:color w:val="00B050"/>
          <w:sz w:val="40"/>
          <w:szCs w:val="40"/>
          <w:u w:val="single"/>
        </w:rPr>
        <w:t>statement</w:t>
      </w:r>
      <w:r w:rsidR="00924B7E" w:rsidRPr="00924B7E">
        <w:rPr>
          <w:color w:val="00B050"/>
          <w:sz w:val="40"/>
          <w:szCs w:val="40"/>
          <w:u w:val="single"/>
        </w:rPr>
        <w:t>: -</w:t>
      </w:r>
    </w:p>
    <w:p w14:paraId="140587CC" w14:textId="77777777" w:rsidR="002D5702" w:rsidRDefault="002D5702" w:rsidP="00924B7E">
      <w:pPr>
        <w:rPr>
          <w:sz w:val="24"/>
          <w:szCs w:val="24"/>
          <w:u w:val="single"/>
        </w:rPr>
      </w:pPr>
    </w:p>
    <w:p w14:paraId="0824D712" w14:textId="001883CF" w:rsidR="002D5702" w:rsidRPr="002D5702" w:rsidRDefault="002D5702" w:rsidP="00924B7E">
      <w:pPr>
        <w:rPr>
          <w:sz w:val="24"/>
          <w:szCs w:val="24"/>
        </w:rPr>
      </w:pPr>
      <w:r w:rsidRPr="002D5702">
        <w:rPr>
          <w:sz w:val="24"/>
          <w:szCs w:val="24"/>
        </w:rPr>
        <w:t xml:space="preserve">When we need to solve any </w:t>
      </w:r>
      <w:r w:rsidR="009D45AB" w:rsidRPr="002D5702">
        <w:rPr>
          <w:sz w:val="24"/>
          <w:szCs w:val="24"/>
        </w:rPr>
        <w:t>condition,</w:t>
      </w:r>
      <w:r w:rsidRPr="002D5702">
        <w:rPr>
          <w:sz w:val="24"/>
          <w:szCs w:val="24"/>
        </w:rPr>
        <w:t xml:space="preserve"> we use conditional statement </w:t>
      </w:r>
    </w:p>
    <w:p w14:paraId="0B2B2E48" w14:textId="77777777" w:rsidR="002D5702" w:rsidRPr="002D5702" w:rsidRDefault="002D5702" w:rsidP="00924B7E">
      <w:pPr>
        <w:rPr>
          <w:sz w:val="24"/>
          <w:szCs w:val="24"/>
        </w:rPr>
      </w:pPr>
    </w:p>
    <w:p w14:paraId="65BCCF2B" w14:textId="0AE11957" w:rsidR="002D5702" w:rsidRDefault="002D5702" w:rsidP="00924B7E">
      <w:pPr>
        <w:rPr>
          <w:sz w:val="24"/>
          <w:szCs w:val="24"/>
        </w:rPr>
      </w:pPr>
      <w:r w:rsidRPr="002D5702">
        <w:rPr>
          <w:sz w:val="24"/>
          <w:szCs w:val="24"/>
        </w:rPr>
        <w:t>Ex: -</w:t>
      </w:r>
    </w:p>
    <w:p w14:paraId="590BC5BA" w14:textId="0DE44B4C" w:rsidR="002D5702" w:rsidRDefault="002D5702" w:rsidP="00924B7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If, if-</w:t>
      </w:r>
      <w:r w:rsidR="00294F09">
        <w:rPr>
          <w:color w:val="FF0000"/>
          <w:sz w:val="24"/>
          <w:szCs w:val="24"/>
        </w:rPr>
        <w:t>else (</w:t>
      </w:r>
      <w:r w:rsidR="009D45AB" w:rsidRPr="009D45AB">
        <w:rPr>
          <w:color w:val="0070C0"/>
          <w:sz w:val="24"/>
          <w:szCs w:val="24"/>
        </w:rPr>
        <w:t>on condition</w:t>
      </w:r>
      <w:r w:rsidR="009D45AB">
        <w:rPr>
          <w:color w:val="FF0000"/>
          <w:sz w:val="24"/>
          <w:szCs w:val="24"/>
        </w:rPr>
        <w:t>), ladder if else, nested if else</w:t>
      </w:r>
    </w:p>
    <w:p w14:paraId="422DE70C" w14:textId="77777777" w:rsidR="002D5702" w:rsidRDefault="002D5702" w:rsidP="00924B7E">
      <w:pPr>
        <w:rPr>
          <w:color w:val="FF0000"/>
          <w:sz w:val="24"/>
          <w:szCs w:val="24"/>
        </w:rPr>
      </w:pPr>
    </w:p>
    <w:p w14:paraId="50A2AC0D" w14:textId="77777777" w:rsidR="002D5702" w:rsidRDefault="002D5702" w:rsidP="00924B7E">
      <w:pPr>
        <w:rPr>
          <w:color w:val="FF0000"/>
          <w:sz w:val="24"/>
          <w:szCs w:val="24"/>
        </w:rPr>
      </w:pPr>
    </w:p>
    <w:p w14:paraId="5D20DDC3" w14:textId="77777777" w:rsidR="002D5702" w:rsidRDefault="002D5702" w:rsidP="00924B7E">
      <w:pPr>
        <w:rPr>
          <w:color w:val="FF0000"/>
          <w:sz w:val="24"/>
          <w:szCs w:val="24"/>
        </w:rPr>
      </w:pPr>
    </w:p>
    <w:p w14:paraId="7D9BEDAC" w14:textId="25F28E2F" w:rsidR="002D5702" w:rsidRPr="00A62D44" w:rsidRDefault="002D5702" w:rsidP="00924B7E">
      <w:pPr>
        <w:rPr>
          <w:color w:val="70AD47" w:themeColor="accent6"/>
          <w:sz w:val="24"/>
          <w:szCs w:val="24"/>
        </w:rPr>
      </w:pPr>
      <w:r>
        <w:rPr>
          <w:color w:val="FF0000"/>
          <w:sz w:val="24"/>
          <w:szCs w:val="24"/>
        </w:rPr>
        <w:t>Q- write a program to see number is even or not?</w:t>
      </w:r>
      <w:r w:rsidR="00A62D44">
        <w:rPr>
          <w:color w:val="FF0000"/>
          <w:sz w:val="24"/>
          <w:szCs w:val="24"/>
        </w:rPr>
        <w:t xml:space="preserve">  ///</w:t>
      </w:r>
      <w:r w:rsidR="00A62D44" w:rsidRPr="00A62D44">
        <w:rPr>
          <w:color w:val="70AD47" w:themeColor="accent6"/>
          <w:sz w:val="24"/>
          <w:szCs w:val="24"/>
        </w:rPr>
        <w:t>see how many ways a code can be solved</w:t>
      </w:r>
    </w:p>
    <w:p w14:paraId="25285DCF" w14:textId="77777777" w:rsidR="009D45AB" w:rsidRDefault="009D45AB" w:rsidP="00924B7E">
      <w:pPr>
        <w:rPr>
          <w:color w:val="FF0000"/>
          <w:sz w:val="24"/>
          <w:szCs w:val="24"/>
        </w:rPr>
      </w:pPr>
    </w:p>
    <w:p w14:paraId="66757AFB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a number:"))</w:t>
      </w:r>
    </w:p>
    <w:p w14:paraId="43FBD1F0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</w:p>
    <w:p w14:paraId="2EB1CD77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if(a%2==0)</w:t>
      </w:r>
    </w:p>
    <w:p w14:paraId="76240992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5F9020D8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alert("even")</w:t>
      </w:r>
    </w:p>
    <w:p w14:paraId="3748F395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04B5714D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proofErr w:type="gramStart"/>
      <w:r w:rsidRPr="000472A8">
        <w:rPr>
          <w:color w:val="8EAADB" w:themeColor="accent5" w:themeTint="99"/>
          <w:sz w:val="24"/>
          <w:szCs w:val="24"/>
        </w:rPr>
        <w:t>else{</w:t>
      </w:r>
      <w:proofErr w:type="gramEnd"/>
    </w:p>
    <w:p w14:paraId="3FC8461A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alert("odd")</w:t>
      </w:r>
    </w:p>
    <w:p w14:paraId="013636F4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1ADF77C3" w14:textId="77777777" w:rsidR="002D5702" w:rsidRPr="009D45AB" w:rsidRDefault="002D5702" w:rsidP="00924B7E">
      <w:pPr>
        <w:rPr>
          <w:sz w:val="24"/>
          <w:szCs w:val="24"/>
        </w:rPr>
      </w:pPr>
    </w:p>
    <w:p w14:paraId="0F914144" w14:textId="77777777" w:rsidR="002D5702" w:rsidRPr="002D5702" w:rsidRDefault="002D5702" w:rsidP="00924B7E">
      <w:pPr>
        <w:rPr>
          <w:color w:val="FF0000"/>
          <w:sz w:val="24"/>
          <w:szCs w:val="24"/>
        </w:rPr>
      </w:pPr>
    </w:p>
    <w:p w14:paraId="0B54EDC5" w14:textId="77777777" w:rsidR="002D5702" w:rsidRDefault="002D5702" w:rsidP="002D5702">
      <w:pPr>
        <w:rPr>
          <w:color w:val="FF0000"/>
          <w:sz w:val="24"/>
          <w:szCs w:val="24"/>
        </w:rPr>
      </w:pPr>
    </w:p>
    <w:p w14:paraId="543251BE" w14:textId="74FED8BD" w:rsidR="002D5702" w:rsidRDefault="002D5702" w:rsidP="002D570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Q- write a program to </w:t>
      </w:r>
      <w:proofErr w:type="gramStart"/>
      <w:r>
        <w:rPr>
          <w:color w:val="FF0000"/>
          <w:sz w:val="24"/>
          <w:szCs w:val="24"/>
        </w:rPr>
        <w:t>see</w:t>
      </w:r>
      <w:proofErr w:type="gramEnd"/>
      <w:r>
        <w:rPr>
          <w:color w:val="FF0000"/>
          <w:sz w:val="24"/>
          <w:szCs w:val="24"/>
        </w:rPr>
        <w:t xml:space="preserve"> voter is eligible or not?</w:t>
      </w:r>
    </w:p>
    <w:p w14:paraId="1D3FBF57" w14:textId="77777777" w:rsidR="002D5702" w:rsidRPr="001571F3" w:rsidRDefault="002D5702" w:rsidP="00924B7E">
      <w:pPr>
        <w:rPr>
          <w:color w:val="FFFFFF" w:themeColor="background1"/>
          <w:sz w:val="24"/>
          <w:szCs w:val="24"/>
          <w:u w:val="single"/>
        </w:rPr>
      </w:pPr>
    </w:p>
    <w:p w14:paraId="54950ED8" w14:textId="33224065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your age:"))</w:t>
      </w:r>
    </w:p>
    <w:p w14:paraId="756751E7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</w:p>
    <w:p w14:paraId="17BDF82B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if(a&gt;=18)</w:t>
      </w:r>
    </w:p>
    <w:p w14:paraId="6DE636CD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33D1449E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alert("eligible")</w:t>
      </w:r>
    </w:p>
    <w:p w14:paraId="7E423BD5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4DFE63CC" w14:textId="5D17D26D" w:rsidR="009D45AB" w:rsidRPr="000472A8" w:rsidRDefault="002B5F5D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{</w:t>
      </w:r>
    </w:p>
    <w:p w14:paraId="3347680B" w14:textId="0DE054AC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r w:rsidR="002B5F5D" w:rsidRPr="000472A8">
        <w:rPr>
          <w:color w:val="8EAADB" w:themeColor="accent5" w:themeTint="99"/>
          <w:sz w:val="24"/>
          <w:szCs w:val="24"/>
        </w:rPr>
        <w:t>alert (</w:t>
      </w:r>
      <w:r w:rsidRPr="000472A8">
        <w:rPr>
          <w:color w:val="8EAADB" w:themeColor="accent5" w:themeTint="99"/>
          <w:sz w:val="24"/>
          <w:szCs w:val="24"/>
        </w:rPr>
        <w:t>"not eligible")</w:t>
      </w:r>
    </w:p>
    <w:p w14:paraId="556F4D27" w14:textId="77777777" w:rsidR="009D45AB" w:rsidRPr="000472A8" w:rsidRDefault="009D45AB" w:rsidP="009D45AB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11479417" w14:textId="77777777" w:rsidR="009D45AB" w:rsidRDefault="009D45AB" w:rsidP="00924B7E">
      <w:pPr>
        <w:rPr>
          <w:sz w:val="24"/>
          <w:szCs w:val="24"/>
          <w:u w:val="single"/>
        </w:rPr>
      </w:pPr>
    </w:p>
    <w:p w14:paraId="4E5C4DBB" w14:textId="77777777" w:rsidR="002D5702" w:rsidRDefault="002D5702" w:rsidP="00924B7E">
      <w:pPr>
        <w:rPr>
          <w:sz w:val="24"/>
          <w:szCs w:val="24"/>
          <w:u w:val="single"/>
        </w:rPr>
      </w:pPr>
    </w:p>
    <w:p w14:paraId="3DDA84C5" w14:textId="77777777" w:rsidR="00A62D44" w:rsidRDefault="00A62D44" w:rsidP="00924B7E">
      <w:pPr>
        <w:rPr>
          <w:sz w:val="24"/>
          <w:szCs w:val="24"/>
          <w:u w:val="single"/>
        </w:rPr>
      </w:pPr>
    </w:p>
    <w:p w14:paraId="5019AAB2" w14:textId="3881E395" w:rsidR="00A62D44" w:rsidRPr="00A62D44" w:rsidRDefault="002B5F5D" w:rsidP="00924B7E">
      <w:pPr>
        <w:rPr>
          <w:color w:val="FF0000"/>
          <w:sz w:val="36"/>
          <w:szCs w:val="36"/>
          <w:u w:val="single"/>
        </w:rPr>
      </w:pPr>
      <w:r w:rsidRPr="00A62D44">
        <w:rPr>
          <w:color w:val="FF0000"/>
          <w:sz w:val="36"/>
          <w:szCs w:val="36"/>
          <w:u w:val="single"/>
        </w:rPr>
        <w:t>Else if</w:t>
      </w:r>
    </w:p>
    <w:p w14:paraId="223EFE5D" w14:textId="77777777" w:rsidR="00A62D44" w:rsidRPr="002D5702" w:rsidRDefault="00A62D44" w:rsidP="00924B7E">
      <w:pPr>
        <w:rPr>
          <w:sz w:val="24"/>
          <w:szCs w:val="24"/>
          <w:u w:val="single"/>
        </w:rPr>
      </w:pPr>
    </w:p>
    <w:p w14:paraId="680CF604" w14:textId="259E99F2" w:rsidR="00A62D44" w:rsidRDefault="00A62D44" w:rsidP="00A62D4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Q- write a program to see positive negative or neutral number?</w:t>
      </w:r>
    </w:p>
    <w:p w14:paraId="0B77628F" w14:textId="77777777" w:rsidR="00A62D44" w:rsidRDefault="00A62D44" w:rsidP="00A62D44">
      <w:pPr>
        <w:rPr>
          <w:color w:val="FF0000"/>
          <w:sz w:val="24"/>
          <w:szCs w:val="24"/>
        </w:rPr>
      </w:pPr>
    </w:p>
    <w:p w14:paraId="3F7D925B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a number:"))</w:t>
      </w:r>
    </w:p>
    <w:p w14:paraId="4F647D9B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</w:p>
    <w:p w14:paraId="5D338743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if(a&gt;0)</w:t>
      </w:r>
    </w:p>
    <w:p w14:paraId="1CD8FB05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4B22B4F3" w14:textId="367C9360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</w:t>
      </w:r>
      <w:r w:rsidR="002B5F5D" w:rsidRPr="000472A8">
        <w:rPr>
          <w:color w:val="8EAADB" w:themeColor="accent5" w:themeTint="99"/>
          <w:sz w:val="24"/>
          <w:szCs w:val="24"/>
        </w:rPr>
        <w:t>positive</w:t>
      </w:r>
      <w:r w:rsidRPr="000472A8">
        <w:rPr>
          <w:color w:val="8EAADB" w:themeColor="accent5" w:themeTint="99"/>
          <w:sz w:val="24"/>
          <w:szCs w:val="24"/>
        </w:rPr>
        <w:t>")</w:t>
      </w:r>
    </w:p>
    <w:p w14:paraId="0D84A8B8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35495789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if(a&lt;0)</w:t>
      </w:r>
    </w:p>
    <w:p w14:paraId="59B0018D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503875CF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alert("negative")</w:t>
      </w:r>
    </w:p>
    <w:p w14:paraId="210C5C25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7237B807" w14:textId="1F388D7A" w:rsidR="00A62D44" w:rsidRPr="000472A8" w:rsidRDefault="002B5F5D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{</w:t>
      </w:r>
    </w:p>
    <w:p w14:paraId="5E9BD469" w14:textId="5AC9EE6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alert("</w:t>
      </w:r>
      <w:r w:rsidR="002B5F5D" w:rsidRPr="000472A8">
        <w:rPr>
          <w:color w:val="8EAADB" w:themeColor="accent5" w:themeTint="99"/>
          <w:sz w:val="24"/>
          <w:szCs w:val="24"/>
        </w:rPr>
        <w:t>neutral</w:t>
      </w:r>
      <w:r w:rsidRPr="000472A8">
        <w:rPr>
          <w:color w:val="8EAADB" w:themeColor="accent5" w:themeTint="99"/>
          <w:sz w:val="24"/>
          <w:szCs w:val="24"/>
        </w:rPr>
        <w:t>")</w:t>
      </w:r>
    </w:p>
    <w:p w14:paraId="1B30A154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4AC9A766" w14:textId="77777777" w:rsidR="00A62D44" w:rsidRDefault="00A62D44" w:rsidP="00A62D44">
      <w:pPr>
        <w:rPr>
          <w:color w:val="FF0000"/>
          <w:sz w:val="24"/>
          <w:szCs w:val="24"/>
        </w:rPr>
      </w:pPr>
    </w:p>
    <w:p w14:paraId="24D976AF" w14:textId="1DC22DE0" w:rsidR="00A62D44" w:rsidRDefault="00A62D44" w:rsidP="00A62D4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Q- write a program to make </w:t>
      </w:r>
      <w:r w:rsidR="002B5F5D">
        <w:rPr>
          <w:color w:val="FF0000"/>
          <w:sz w:val="24"/>
          <w:szCs w:val="24"/>
        </w:rPr>
        <w:t>calculator</w:t>
      </w:r>
      <w:r>
        <w:rPr>
          <w:color w:val="FF0000"/>
          <w:sz w:val="24"/>
          <w:szCs w:val="24"/>
        </w:rPr>
        <w:t>?</w:t>
      </w:r>
    </w:p>
    <w:p w14:paraId="20301403" w14:textId="48C2927D" w:rsidR="00A62D44" w:rsidRPr="001571F3" w:rsidRDefault="00A62D44" w:rsidP="00A62D44">
      <w:pPr>
        <w:rPr>
          <w:color w:val="FFFFFF" w:themeColor="background1"/>
          <w:sz w:val="24"/>
          <w:szCs w:val="24"/>
        </w:rPr>
      </w:pPr>
    </w:p>
    <w:p w14:paraId="6F7C6BD6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a number1:"))</w:t>
      </w:r>
    </w:p>
    <w:p w14:paraId="1341EC27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b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a number2:"))</w:t>
      </w:r>
    </w:p>
    <w:p w14:paraId="630D4DF0" w14:textId="78931AA5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c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prompt("enter a sign 1 for addition 2 for </w:t>
      </w:r>
      <w:r w:rsidR="002B5F5D" w:rsidRPr="000472A8">
        <w:rPr>
          <w:color w:val="8EAADB" w:themeColor="accent5" w:themeTint="99"/>
          <w:sz w:val="24"/>
          <w:szCs w:val="24"/>
        </w:rPr>
        <w:t>subtraction</w:t>
      </w:r>
      <w:r w:rsidRPr="000472A8">
        <w:rPr>
          <w:color w:val="8EAADB" w:themeColor="accent5" w:themeTint="99"/>
          <w:sz w:val="24"/>
          <w:szCs w:val="24"/>
        </w:rPr>
        <w:t xml:space="preserve"> 3 for division 4 for multiplication  :"))</w:t>
      </w:r>
    </w:p>
    <w:p w14:paraId="1073CBC1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</w:p>
    <w:p w14:paraId="455C5D3E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if(c==1)</w:t>
      </w:r>
    </w:p>
    <w:p w14:paraId="41E5DA67" w14:textId="55B77094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29F868E7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</w:t>
      </w:r>
      <w:proofErr w:type="spellStart"/>
      <w:r w:rsidRPr="000472A8">
        <w:rPr>
          <w:color w:val="8EAADB" w:themeColor="accent5" w:themeTint="99"/>
          <w:sz w:val="24"/>
          <w:szCs w:val="24"/>
        </w:rPr>
        <w:t>a+b</w:t>
      </w:r>
      <w:proofErr w:type="spellEnd"/>
      <w:r w:rsidRPr="000472A8">
        <w:rPr>
          <w:color w:val="8EAADB" w:themeColor="accent5" w:themeTint="99"/>
          <w:sz w:val="24"/>
          <w:szCs w:val="24"/>
        </w:rPr>
        <w:t>)</w:t>
      </w:r>
    </w:p>
    <w:p w14:paraId="39DD2455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73C7B67B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if(c==2)</w:t>
      </w:r>
    </w:p>
    <w:p w14:paraId="4FB07236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3F1A6041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alert(a-b)</w:t>
      </w:r>
    </w:p>
    <w:p w14:paraId="71EB60E5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6DF135BD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if(c==3)</w:t>
      </w:r>
    </w:p>
    <w:p w14:paraId="59A779F0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{</w:t>
      </w:r>
    </w:p>
    <w:p w14:paraId="08FDC3C8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alert(a/b)</w:t>
      </w:r>
    </w:p>
    <w:p w14:paraId="0A4C9019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}</w:t>
      </w:r>
    </w:p>
    <w:p w14:paraId="3640CAA7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if(c==4)</w:t>
      </w:r>
    </w:p>
    <w:p w14:paraId="6EAB2BA7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37B68E58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alert(a*b)</w:t>
      </w:r>
    </w:p>
    <w:p w14:paraId="717F965D" w14:textId="77777777" w:rsidR="00A62D44" w:rsidRPr="000472A8" w:rsidRDefault="00A62D44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46B86A2B" w14:textId="042C173E" w:rsidR="00A62D44" w:rsidRPr="000472A8" w:rsidRDefault="002B5F5D" w:rsidP="00A62D44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else {</w:t>
      </w:r>
    </w:p>
    <w:p w14:paraId="783C2A32" w14:textId="2114E885" w:rsidR="00924B7E" w:rsidRPr="000472A8" w:rsidRDefault="00A62D44" w:rsidP="001571F3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r w:rsidR="002B5F5D" w:rsidRPr="000472A8">
        <w:rPr>
          <w:color w:val="8EAADB" w:themeColor="accent5" w:themeTint="99"/>
          <w:sz w:val="24"/>
          <w:szCs w:val="24"/>
        </w:rPr>
        <w:t>alert (</w:t>
      </w:r>
      <w:r w:rsidRPr="000472A8">
        <w:rPr>
          <w:color w:val="8EAADB" w:themeColor="accent5" w:themeTint="99"/>
          <w:sz w:val="24"/>
          <w:szCs w:val="24"/>
        </w:rPr>
        <w:t>"wrong input</w:t>
      </w:r>
      <w:proofErr w:type="gramStart"/>
      <w:r w:rsidR="002B5F5D" w:rsidRPr="000472A8">
        <w:rPr>
          <w:color w:val="8EAADB" w:themeColor="accent5" w:themeTint="99"/>
          <w:sz w:val="24"/>
          <w:szCs w:val="24"/>
        </w:rPr>
        <w:t xml:space="preserve">”)  </w:t>
      </w:r>
      <w:r w:rsidRPr="000472A8">
        <w:rPr>
          <w:color w:val="8EAADB" w:themeColor="accent5" w:themeTint="99"/>
          <w:sz w:val="24"/>
          <w:szCs w:val="24"/>
        </w:rPr>
        <w:t>}</w:t>
      </w:r>
      <w:proofErr w:type="gramEnd"/>
    </w:p>
    <w:p w14:paraId="09B7896A" w14:textId="1988C202" w:rsidR="002B5F5D" w:rsidRDefault="002B5F5D" w:rsidP="002B5F5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Q- write a program to check he is voting for eligible and Indian or not?</w:t>
      </w:r>
    </w:p>
    <w:p w14:paraId="223662B9" w14:textId="77777777" w:rsidR="002B5F5D" w:rsidRDefault="002B5F5D" w:rsidP="002B5F5D">
      <w:pPr>
        <w:rPr>
          <w:color w:val="FF0000"/>
          <w:sz w:val="24"/>
          <w:szCs w:val="24"/>
        </w:rPr>
      </w:pPr>
    </w:p>
    <w:p w14:paraId="468DFE96" w14:textId="77777777" w:rsidR="00E252BC" w:rsidRPr="00E252BC" w:rsidRDefault="00E252BC" w:rsidP="00E252BC">
      <w:pPr>
        <w:rPr>
          <w:color w:val="FFFFFF" w:themeColor="background1"/>
          <w:sz w:val="24"/>
          <w:szCs w:val="24"/>
        </w:rPr>
      </w:pPr>
    </w:p>
    <w:p w14:paraId="506CADBD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lastRenderedPageBreak/>
        <w:t xml:space="preserve">let a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prompt("enter your age:"))</w:t>
      </w:r>
    </w:p>
    <w:p w14:paraId="7451FF0D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</w:p>
    <w:p w14:paraId="08B29C4C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if(a&gt;=18)</w:t>
      </w:r>
    </w:p>
    <w:p w14:paraId="4722CBC7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{</w:t>
      </w:r>
    </w:p>
    <w:p w14:paraId="1CF065AA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b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parseInt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prompt("enter 1 if u r </w:t>
      </w:r>
      <w:proofErr w:type="spellStart"/>
      <w:r w:rsidRPr="000472A8">
        <w:rPr>
          <w:color w:val="8EAADB" w:themeColor="accent5" w:themeTint="99"/>
          <w:sz w:val="24"/>
          <w:szCs w:val="24"/>
        </w:rPr>
        <w:t>indian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:"))</w:t>
      </w:r>
    </w:p>
    <w:p w14:paraId="4D78F277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if(b==1)</w:t>
      </w:r>
    </w:p>
    <w:p w14:paraId="33FA928D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{</w:t>
      </w:r>
    </w:p>
    <w:p w14:paraId="2ED50477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"u can vote")</w:t>
      </w:r>
    </w:p>
    <w:p w14:paraId="3D190985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}</w:t>
      </w:r>
    </w:p>
    <w:p w14:paraId="048F0751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else</w:t>
      </w:r>
    </w:p>
    <w:p w14:paraId="7E185349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{</w:t>
      </w:r>
    </w:p>
    <w:p w14:paraId="064025D0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"u can't vote")</w:t>
      </w:r>
    </w:p>
    <w:p w14:paraId="65F74DA3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}</w:t>
      </w:r>
    </w:p>
    <w:p w14:paraId="5B6A6571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1BC28A3A" w14:textId="77777777" w:rsidR="00E252BC" w:rsidRPr="00E252BC" w:rsidRDefault="00E252BC" w:rsidP="00E252BC">
      <w:pPr>
        <w:rPr>
          <w:color w:val="FFFFFF" w:themeColor="background1"/>
          <w:sz w:val="24"/>
          <w:szCs w:val="24"/>
        </w:rPr>
      </w:pPr>
    </w:p>
    <w:p w14:paraId="113D954F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proofErr w:type="gramStart"/>
      <w:r w:rsidRPr="000472A8">
        <w:rPr>
          <w:color w:val="8EAADB" w:themeColor="accent5" w:themeTint="99"/>
          <w:sz w:val="24"/>
          <w:szCs w:val="24"/>
        </w:rPr>
        <w:t>else{</w:t>
      </w:r>
      <w:proofErr w:type="gramEnd"/>
    </w:p>
    <w:p w14:paraId="0295C10F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"try </w:t>
      </w:r>
      <w:proofErr w:type="spellStart"/>
      <w:r w:rsidRPr="000472A8">
        <w:rPr>
          <w:color w:val="8EAADB" w:themeColor="accent5" w:themeTint="99"/>
          <w:sz w:val="24"/>
          <w:szCs w:val="24"/>
        </w:rPr>
        <w:t>agin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after later")</w:t>
      </w:r>
    </w:p>
    <w:p w14:paraId="461C0942" w14:textId="77777777" w:rsidR="00E252BC" w:rsidRPr="000472A8" w:rsidRDefault="00E252BC" w:rsidP="00E252BC">
      <w:pPr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7D06D21C" w14:textId="77777777" w:rsidR="002B5F5D" w:rsidRPr="000472A8" w:rsidRDefault="002B5F5D" w:rsidP="001571F3">
      <w:pPr>
        <w:rPr>
          <w:color w:val="8EAADB" w:themeColor="accent5" w:themeTint="99"/>
          <w:sz w:val="24"/>
          <w:szCs w:val="24"/>
        </w:rPr>
      </w:pPr>
    </w:p>
    <w:p w14:paraId="57FB9982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41FFD0E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6573CF89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53401C9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DE4D2E4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75FCA78C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4505E8FA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19976450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15F0B38D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75BFC2B3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227E06A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2D6CE67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2AC8EC61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5FCFC1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51D19A16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3992439E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FC99ACD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0E92BC6B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41DE96BB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7E2CA2CB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4B147457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24499108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6725FAB6" w14:textId="4EF707D5" w:rsidR="00E252BC" w:rsidRDefault="00E252BC" w:rsidP="00E252BC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Form validation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7D8EB796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37D3303C" w14:textId="77777777" w:rsidR="00E252BC" w:rsidRDefault="00E252BC" w:rsidP="001571F3">
      <w:pPr>
        <w:rPr>
          <w:color w:val="FFFFFF" w:themeColor="background1"/>
          <w:sz w:val="24"/>
          <w:szCs w:val="24"/>
        </w:rPr>
      </w:pPr>
    </w:p>
    <w:p w14:paraId="5636A36E" w14:textId="77777777" w:rsidR="00F50AD2" w:rsidRPr="00F50AD2" w:rsidRDefault="00F50AD2" w:rsidP="00F50AD2">
      <w:pPr>
        <w:rPr>
          <w:sz w:val="24"/>
          <w:szCs w:val="24"/>
        </w:rPr>
      </w:pPr>
    </w:p>
    <w:p w14:paraId="48619035" w14:textId="77777777" w:rsidR="00F50AD2" w:rsidRDefault="00F50AD2" w:rsidP="00F50AD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Q- write a program to check he is voting for eligible and Indian or not?</w:t>
      </w:r>
    </w:p>
    <w:p w14:paraId="768B652A" w14:textId="77777777" w:rsidR="00F50AD2" w:rsidRDefault="00F50AD2" w:rsidP="00F50AD2">
      <w:pPr>
        <w:rPr>
          <w:color w:val="FFFFFF" w:themeColor="background1"/>
          <w:sz w:val="24"/>
          <w:szCs w:val="24"/>
        </w:rPr>
      </w:pPr>
    </w:p>
    <w:p w14:paraId="7BFABAAA" w14:textId="77777777" w:rsidR="00F50AD2" w:rsidRDefault="00F50AD2" w:rsidP="00F50AD2">
      <w:pPr>
        <w:tabs>
          <w:tab w:val="left" w:pos="207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8C0F666" w14:textId="41E464F5" w:rsidR="00F50AD2" w:rsidRPr="00F50AD2" w:rsidRDefault="00F50AD2" w:rsidP="00F50AD2">
      <w:pPr>
        <w:tabs>
          <w:tab w:val="left" w:pos="2073"/>
        </w:tabs>
        <w:rPr>
          <w:color w:val="FF0000"/>
          <w:sz w:val="44"/>
          <w:szCs w:val="44"/>
        </w:rPr>
      </w:pPr>
      <w:r w:rsidRPr="00F50AD2">
        <w:rPr>
          <w:color w:val="FF0000"/>
          <w:sz w:val="44"/>
          <w:szCs w:val="44"/>
        </w:rPr>
        <w:t>Html:</w:t>
      </w:r>
    </w:p>
    <w:p w14:paraId="75D3E669" w14:textId="77777777" w:rsidR="00F50AD2" w:rsidRP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5CD8127A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&lt;form action=""&gt;</w:t>
      </w:r>
    </w:p>
    <w:p w14:paraId="6849C2EF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&lt;label for=""&gt;Name&lt;/label&gt;</w:t>
      </w:r>
    </w:p>
    <w:p w14:paraId="70C84B40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type="text" id="name" placeholder="enter name"&gt; 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</w:t>
      </w:r>
    </w:p>
    <w:p w14:paraId="4EFBBCD4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2A87DE1E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&lt;label for=""&gt;Age&lt;/label&gt;</w:t>
      </w:r>
    </w:p>
    <w:p w14:paraId="3960FB37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type="text" id="age" placeholder="enter name"&gt; 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</w:t>
      </w:r>
    </w:p>
    <w:p w14:paraId="58925069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0023A769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&lt;label for=""&gt;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&lt;/label&gt;</w:t>
      </w:r>
    </w:p>
    <w:p w14:paraId="72DA23C2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type="text" id="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" placeholder="enter name"&gt; 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</w:t>
      </w:r>
    </w:p>
    <w:p w14:paraId="359AC7A9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0DEA5BC4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&lt;label for=""&gt;Email&lt;/label&gt;</w:t>
      </w:r>
    </w:p>
    <w:p w14:paraId="72CF189C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type="text" id="email" placeholder="enter name"&gt; 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&gt;&lt;</w:t>
      </w:r>
      <w:proofErr w:type="spellStart"/>
      <w:r w:rsidRPr="000472A8">
        <w:rPr>
          <w:color w:val="8EAADB" w:themeColor="accent5" w:themeTint="99"/>
          <w:sz w:val="24"/>
          <w:szCs w:val="24"/>
        </w:rPr>
        <w:t>br</w:t>
      </w:r>
      <w:proofErr w:type="spellEnd"/>
      <w:r w:rsidRPr="000472A8">
        <w:rPr>
          <w:color w:val="8EAADB" w:themeColor="accent5" w:themeTint="99"/>
          <w:sz w:val="24"/>
          <w:szCs w:val="24"/>
        </w:rPr>
        <w:t>&gt;</w:t>
      </w:r>
    </w:p>
    <w:p w14:paraId="0DF01189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</w:p>
    <w:p w14:paraId="4DDD67CC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&lt;input type="submit"&gt;</w:t>
      </w:r>
    </w:p>
    <w:p w14:paraId="41E3CB56" w14:textId="77777777" w:rsidR="00F50AD2" w:rsidRPr="000472A8" w:rsidRDefault="00F50AD2" w:rsidP="00F50AD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</w:p>
    <w:p w14:paraId="5AFC6DFE" w14:textId="77777777" w:rsidR="00F50AD2" w:rsidRPr="00F50AD2" w:rsidRDefault="00F50AD2" w:rsidP="00F50AD2">
      <w:pPr>
        <w:tabs>
          <w:tab w:val="left" w:pos="2073"/>
        </w:tabs>
        <w:rPr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&lt;/form&gt;</w:t>
      </w:r>
    </w:p>
    <w:p w14:paraId="1F5BBFA7" w14:textId="21149B9E" w:rsid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0F333B91" w14:textId="77777777" w:rsid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3ACADF81" w14:textId="33D63E29" w:rsidR="00F50AD2" w:rsidRPr="00F50AD2" w:rsidRDefault="00F50AD2" w:rsidP="00F50AD2">
      <w:pPr>
        <w:tabs>
          <w:tab w:val="left" w:pos="2073"/>
        </w:tabs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js</w:t>
      </w:r>
      <w:proofErr w:type="spellEnd"/>
      <w:r w:rsidRPr="00F50AD2">
        <w:rPr>
          <w:color w:val="FF0000"/>
          <w:sz w:val="44"/>
          <w:szCs w:val="44"/>
        </w:rPr>
        <w:t>:</w:t>
      </w:r>
    </w:p>
    <w:p w14:paraId="5C90D1BB" w14:textId="77777777" w:rsid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077CECA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function </w:t>
      </w:r>
      <w:proofErr w:type="gramStart"/>
      <w:r w:rsidRPr="000472A8">
        <w:rPr>
          <w:color w:val="8EAADB" w:themeColor="accent5" w:themeTint="99"/>
          <w:sz w:val="24"/>
          <w:szCs w:val="24"/>
        </w:rPr>
        <w:t>validate(</w:t>
      </w:r>
      <w:proofErr w:type="gramEnd"/>
      <w:r w:rsidRPr="000472A8">
        <w:rPr>
          <w:color w:val="8EAADB" w:themeColor="accent5" w:themeTint="99"/>
          <w:sz w:val="24"/>
          <w:szCs w:val="24"/>
        </w:rPr>
        <w:t>){</w:t>
      </w:r>
    </w:p>
    <w:p w14:paraId="5E8ED23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name=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('#name').value //v must be small  //span tag ??</w:t>
      </w:r>
    </w:p>
    <w:p w14:paraId="2822D614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age=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('#age').value</w:t>
      </w:r>
    </w:p>
    <w:p w14:paraId="5B7B9827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').value</w:t>
      </w:r>
    </w:p>
    <w:p w14:paraId="2F88F6AC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let email=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('#email').value</w:t>
      </w:r>
    </w:p>
    <w:p w14:paraId="346BEA8B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2B11A9F8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if(name=="</w:t>
      </w:r>
      <w:proofErr w:type="gramStart"/>
      <w:r w:rsidRPr="000472A8">
        <w:rPr>
          <w:color w:val="8EAADB" w:themeColor="accent5" w:themeTint="99"/>
          <w:sz w:val="24"/>
          <w:szCs w:val="24"/>
        </w:rPr>
        <w:t>"){</w:t>
      </w:r>
      <w:proofErr w:type="gramEnd"/>
    </w:p>
    <w:p w14:paraId="5FB24FE8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field")</w:t>
      </w:r>
    </w:p>
    <w:p w14:paraId="56B055B1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('#name').focus()</w:t>
      </w:r>
    </w:p>
    <w:p w14:paraId="45D43C0B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7A105C8A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}</w:t>
      </w:r>
    </w:p>
    <w:p w14:paraId="60BB259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else if(age=="</w:t>
      </w:r>
      <w:proofErr w:type="gramStart"/>
      <w:r w:rsidRPr="000472A8">
        <w:rPr>
          <w:color w:val="8EAADB" w:themeColor="accent5" w:themeTint="99"/>
          <w:sz w:val="24"/>
          <w:szCs w:val="24"/>
        </w:rPr>
        <w:t>"){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                          </w:t>
      </w:r>
    </w:p>
    <w:p w14:paraId="069D5398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field")</w:t>
      </w:r>
    </w:p>
    <w:p w14:paraId="5C9CA3DE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('#age').focus()</w:t>
      </w:r>
    </w:p>
    <w:p w14:paraId="00475797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4BF7EA76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lastRenderedPageBreak/>
        <w:t>        }</w:t>
      </w:r>
    </w:p>
    <w:p w14:paraId="00EA89F6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</w:p>
    <w:p w14:paraId="40BB631B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</w:t>
      </w:r>
      <w:proofErr w:type="spellStart"/>
      <w:r w:rsidRPr="000472A8">
        <w:rPr>
          <w:color w:val="8EAADB" w:themeColor="accent5" w:themeTint="99"/>
          <w:sz w:val="24"/>
          <w:szCs w:val="24"/>
        </w:rPr>
        <w:t>isNaN</w:t>
      </w:r>
      <w:proofErr w:type="spellEnd"/>
      <w:r w:rsidRPr="000472A8">
        <w:rPr>
          <w:color w:val="8EAADB" w:themeColor="accent5" w:themeTint="99"/>
          <w:sz w:val="24"/>
          <w:szCs w:val="24"/>
        </w:rPr>
        <w:t>(age</w:t>
      </w:r>
      <w:proofErr w:type="gramStart"/>
      <w:r w:rsidRPr="000472A8">
        <w:rPr>
          <w:color w:val="8EAADB" w:themeColor="accent5" w:themeTint="99"/>
          <w:sz w:val="24"/>
          <w:szCs w:val="24"/>
        </w:rPr>
        <w:t>)){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                                 //</w:t>
      </w:r>
      <w:proofErr w:type="spellStart"/>
      <w:r w:rsidRPr="000472A8">
        <w:rPr>
          <w:color w:val="8EAADB" w:themeColor="accent5" w:themeTint="99"/>
          <w:sz w:val="24"/>
          <w:szCs w:val="24"/>
        </w:rPr>
        <w:t>isNaN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is a function which is </w:t>
      </w:r>
      <w:proofErr w:type="spellStart"/>
      <w:r w:rsidRPr="000472A8">
        <w:rPr>
          <w:color w:val="8EAADB" w:themeColor="accent5" w:themeTint="99"/>
          <w:sz w:val="24"/>
          <w:szCs w:val="24"/>
        </w:rPr>
        <w:t>predifine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function used to tell </w:t>
      </w:r>
      <w:proofErr w:type="spellStart"/>
      <w:r w:rsidRPr="000472A8">
        <w:rPr>
          <w:color w:val="8EAADB" w:themeColor="accent5" w:themeTint="99"/>
          <w:sz w:val="24"/>
          <w:szCs w:val="24"/>
        </w:rPr>
        <w:t>thats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this </w:t>
      </w:r>
      <w:proofErr w:type="spellStart"/>
      <w:r w:rsidRPr="000472A8">
        <w:rPr>
          <w:color w:val="8EAADB" w:themeColor="accent5" w:themeTint="99"/>
          <w:sz w:val="24"/>
          <w:szCs w:val="24"/>
        </w:rPr>
        <w:t>feald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must contain number </w:t>
      </w:r>
      <w:proofErr w:type="spellStart"/>
      <w:r w:rsidRPr="000472A8">
        <w:rPr>
          <w:color w:val="8EAADB" w:themeColor="accent5" w:themeTint="99"/>
          <w:sz w:val="24"/>
          <w:szCs w:val="24"/>
        </w:rPr>
        <w:t>onlyy</w:t>
      </w:r>
      <w:proofErr w:type="spellEnd"/>
    </w:p>
    <w:p w14:paraId="6FD5DA4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enter number only")</w:t>
      </w:r>
    </w:p>
    <w:p w14:paraId="7A22AD9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('#age').focus()</w:t>
      </w:r>
    </w:p>
    <w:p w14:paraId="1F69E90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3D1C5D92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}</w:t>
      </w:r>
    </w:p>
    <w:p w14:paraId="043E8934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=="</w:t>
      </w:r>
      <w:proofErr w:type="gramStart"/>
      <w:r w:rsidRPr="000472A8">
        <w:rPr>
          <w:color w:val="8EAADB" w:themeColor="accent5" w:themeTint="99"/>
          <w:sz w:val="24"/>
          <w:szCs w:val="24"/>
        </w:rPr>
        <w:t>"){</w:t>
      </w:r>
      <w:proofErr w:type="gramEnd"/>
    </w:p>
    <w:p w14:paraId="6E22373A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field")</w:t>
      </w:r>
    </w:p>
    <w:p w14:paraId="31AD93C6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').focus()</w:t>
      </w:r>
    </w:p>
    <w:p w14:paraId="6B0AD564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19A93B97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}</w:t>
      </w:r>
    </w:p>
    <w:p w14:paraId="0C5FD6D1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</w:t>
      </w:r>
      <w:proofErr w:type="spellStart"/>
      <w:r w:rsidRPr="000472A8">
        <w:rPr>
          <w:color w:val="8EAADB" w:themeColor="accent5" w:themeTint="99"/>
          <w:sz w:val="24"/>
          <w:szCs w:val="24"/>
        </w:rPr>
        <w:t>isNaN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proofErr w:type="gramStart"/>
      <w:r w:rsidRPr="000472A8">
        <w:rPr>
          <w:color w:val="8EAADB" w:themeColor="accent5" w:themeTint="99"/>
          <w:sz w:val="24"/>
          <w:szCs w:val="24"/>
        </w:rPr>
        <w:t>)){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                             //</w:t>
      </w:r>
      <w:proofErr w:type="spellStart"/>
      <w:r w:rsidRPr="000472A8">
        <w:rPr>
          <w:color w:val="8EAADB" w:themeColor="accent5" w:themeTint="99"/>
          <w:sz w:val="24"/>
          <w:szCs w:val="24"/>
        </w:rPr>
        <w:t>isNaN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is a function which is </w:t>
      </w:r>
      <w:proofErr w:type="spellStart"/>
      <w:r w:rsidRPr="000472A8">
        <w:rPr>
          <w:color w:val="8EAADB" w:themeColor="accent5" w:themeTint="99"/>
          <w:sz w:val="24"/>
          <w:szCs w:val="24"/>
        </w:rPr>
        <w:t>predifine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function used to tell </w:t>
      </w:r>
      <w:proofErr w:type="spellStart"/>
      <w:r w:rsidRPr="000472A8">
        <w:rPr>
          <w:color w:val="8EAADB" w:themeColor="accent5" w:themeTint="99"/>
          <w:sz w:val="24"/>
          <w:szCs w:val="24"/>
        </w:rPr>
        <w:t>thats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this </w:t>
      </w:r>
      <w:proofErr w:type="spellStart"/>
      <w:r w:rsidRPr="000472A8">
        <w:rPr>
          <w:color w:val="8EAADB" w:themeColor="accent5" w:themeTint="99"/>
          <w:sz w:val="24"/>
          <w:szCs w:val="24"/>
        </w:rPr>
        <w:t>feald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must contain number </w:t>
      </w:r>
      <w:proofErr w:type="spellStart"/>
      <w:r w:rsidRPr="000472A8">
        <w:rPr>
          <w:color w:val="8EAADB" w:themeColor="accent5" w:themeTint="99"/>
          <w:sz w:val="24"/>
          <w:szCs w:val="24"/>
        </w:rPr>
        <w:t>onlyy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  </w:t>
      </w:r>
    </w:p>
    <w:p w14:paraId="53C0C3ED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field1")</w:t>
      </w:r>
    </w:p>
    <w:p w14:paraId="2529373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').focus()</w:t>
      </w:r>
    </w:p>
    <w:p w14:paraId="3936E8FB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0A94B609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}</w:t>
      </w:r>
    </w:p>
    <w:p w14:paraId="06182A6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contect.length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 xml:space="preserve">&gt;10 || 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contect.length</w:t>
      </w:r>
      <w:proofErr w:type="spellEnd"/>
      <w:r w:rsidRPr="000472A8">
        <w:rPr>
          <w:color w:val="8EAADB" w:themeColor="accent5" w:themeTint="99"/>
          <w:sz w:val="24"/>
          <w:szCs w:val="24"/>
        </w:rPr>
        <w:t>&lt;10){</w:t>
      </w:r>
    </w:p>
    <w:p w14:paraId="681E53B4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"must contain only 10 number ") </w:t>
      </w:r>
    </w:p>
    <w:p w14:paraId="6E7E0E62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</w:t>
      </w:r>
      <w:proofErr w:type="spellStart"/>
      <w:r w:rsidRPr="000472A8">
        <w:rPr>
          <w:color w:val="8EAADB" w:themeColor="accent5" w:themeTint="99"/>
          <w:sz w:val="24"/>
          <w:szCs w:val="24"/>
        </w:rPr>
        <w:t>contect</w:t>
      </w:r>
      <w:proofErr w:type="spellEnd"/>
      <w:r w:rsidRPr="000472A8">
        <w:rPr>
          <w:color w:val="8EAADB" w:themeColor="accent5" w:themeTint="99"/>
          <w:sz w:val="24"/>
          <w:szCs w:val="24"/>
        </w:rPr>
        <w:t>').focus()</w:t>
      </w:r>
    </w:p>
    <w:p w14:paraId="74FAB850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return false //to stop form to submit </w:t>
      </w:r>
    </w:p>
    <w:p w14:paraId="517DD8DC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}</w:t>
      </w:r>
    </w:p>
    <w:p w14:paraId="63F55D3E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if(email=="</w:t>
      </w:r>
      <w:proofErr w:type="gramStart"/>
      <w:r w:rsidRPr="000472A8">
        <w:rPr>
          <w:color w:val="8EAADB" w:themeColor="accent5" w:themeTint="99"/>
          <w:sz w:val="24"/>
          <w:szCs w:val="24"/>
        </w:rPr>
        <w:t>"){</w:t>
      </w:r>
      <w:proofErr w:type="gramEnd"/>
    </w:p>
    <w:p w14:paraId="5706EDE3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the field2")</w:t>
      </w:r>
    </w:p>
    <w:p w14:paraId="3FE0F98D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('#email').focus()</w:t>
      </w:r>
    </w:p>
    <w:p w14:paraId="34D27921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   return false //to stop form to submit</w:t>
      </w:r>
    </w:p>
    <w:p w14:paraId="097DB7D7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}</w:t>
      </w:r>
    </w:p>
    <w:p w14:paraId="37026635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else if</w:t>
      </w:r>
      <w:proofErr w:type="gramStart"/>
      <w:r w:rsidRPr="000472A8">
        <w:rPr>
          <w:color w:val="8EAADB" w:themeColor="accent5" w:themeTint="99"/>
          <w:sz w:val="24"/>
          <w:szCs w:val="24"/>
        </w:rPr>
        <w:t>(!(</w:t>
      </w:r>
      <w:proofErr w:type="spellStart"/>
      <w:proofErr w:type="gramEnd"/>
      <w:r w:rsidRPr="000472A8">
        <w:rPr>
          <w:color w:val="8EAADB" w:themeColor="accent5" w:themeTint="99"/>
          <w:sz w:val="24"/>
          <w:szCs w:val="24"/>
        </w:rPr>
        <w:t>email.include</w:t>
      </w:r>
      <w:proofErr w:type="spellEnd"/>
      <w:r w:rsidRPr="000472A8">
        <w:rPr>
          <w:color w:val="8EAADB" w:themeColor="accent5" w:themeTint="99"/>
          <w:sz w:val="24"/>
          <w:szCs w:val="24"/>
        </w:rPr>
        <w:t>('@'))){                        ///</w:t>
      </w:r>
      <w:proofErr w:type="spellStart"/>
      <w:r w:rsidRPr="000472A8">
        <w:rPr>
          <w:color w:val="8EAADB" w:themeColor="accent5" w:themeTint="99"/>
          <w:sz w:val="24"/>
          <w:szCs w:val="24"/>
        </w:rPr>
        <w:t>its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an function of string (to include </w:t>
      </w:r>
      <w:proofErr w:type="spellStart"/>
      <w:r w:rsidRPr="000472A8">
        <w:rPr>
          <w:color w:val="8EAADB" w:themeColor="accent5" w:themeTint="99"/>
          <w:sz w:val="24"/>
          <w:szCs w:val="24"/>
        </w:rPr>
        <w:t>naything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in string)</w:t>
      </w:r>
    </w:p>
    <w:p w14:paraId="7217D472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proofErr w:type="gramStart"/>
      <w:r w:rsidRPr="000472A8">
        <w:rPr>
          <w:color w:val="8EAADB" w:themeColor="accent5" w:themeTint="99"/>
          <w:sz w:val="24"/>
          <w:szCs w:val="24"/>
        </w:rPr>
        <w:t>alert(</w:t>
      </w:r>
      <w:proofErr w:type="gramEnd"/>
      <w:r w:rsidRPr="000472A8">
        <w:rPr>
          <w:color w:val="8EAADB" w:themeColor="accent5" w:themeTint="99"/>
          <w:sz w:val="24"/>
          <w:szCs w:val="24"/>
        </w:rPr>
        <w:t>"</w:t>
      </w:r>
      <w:proofErr w:type="spellStart"/>
      <w:r w:rsidRPr="000472A8">
        <w:rPr>
          <w:color w:val="8EAADB" w:themeColor="accent5" w:themeTint="99"/>
          <w:sz w:val="24"/>
          <w:szCs w:val="24"/>
        </w:rPr>
        <w:t>plese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fill valid email")</w:t>
      </w:r>
    </w:p>
    <w:p w14:paraId="173E0769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('#email').focus()</w:t>
      </w:r>
    </w:p>
    <w:p w14:paraId="41AF137F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return false //to stop form to submit</w:t>
      </w:r>
    </w:p>
    <w:p w14:paraId="748BCC7F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}</w:t>
      </w:r>
    </w:p>
    <w:p w14:paraId="32310A6A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</w:t>
      </w:r>
    </w:p>
    <w:p w14:paraId="1E695C1A" w14:textId="77777777" w:rsidR="00797AC9" w:rsidRPr="000472A8" w:rsidRDefault="00797AC9" w:rsidP="00797AC9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0D238E33" w14:textId="77777777" w:rsidR="00F50AD2" w:rsidRDefault="00F50AD2" w:rsidP="00F50AD2">
      <w:pPr>
        <w:tabs>
          <w:tab w:val="left" w:pos="2073"/>
        </w:tabs>
        <w:rPr>
          <w:sz w:val="24"/>
          <w:szCs w:val="24"/>
        </w:rPr>
      </w:pPr>
    </w:p>
    <w:p w14:paraId="36F53A30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64E20D01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2BB1713C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71313240" w14:textId="7744DDD5" w:rsidR="00B51B80" w:rsidRDefault="00B51B80" w:rsidP="00B51B80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interval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48C0CC4F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4563F0C1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45C67381" w14:textId="02D65DCC" w:rsidR="00B51B80" w:rsidRDefault="00B51B80" w:rsidP="00B51B8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Q- write a program to make stopwatch?</w:t>
      </w:r>
    </w:p>
    <w:p w14:paraId="29F1534E" w14:textId="77777777" w:rsidR="00B51B80" w:rsidRDefault="00B51B80" w:rsidP="00B51B80">
      <w:pPr>
        <w:rPr>
          <w:color w:val="FF0000"/>
          <w:sz w:val="24"/>
          <w:szCs w:val="24"/>
        </w:rPr>
      </w:pPr>
    </w:p>
    <w:p w14:paraId="19723F9C" w14:textId="26174195" w:rsidR="00B51B80" w:rsidRPr="00B51B80" w:rsidRDefault="00B51B80" w:rsidP="00B51B80">
      <w:pPr>
        <w:tabs>
          <w:tab w:val="left" w:pos="2073"/>
        </w:tabs>
        <w:rPr>
          <w:color w:val="FF0000"/>
          <w:sz w:val="44"/>
          <w:szCs w:val="44"/>
        </w:rPr>
      </w:pPr>
      <w:r w:rsidRPr="00F50AD2">
        <w:rPr>
          <w:color w:val="FF0000"/>
          <w:sz w:val="44"/>
          <w:szCs w:val="44"/>
        </w:rPr>
        <w:t>Html:</w:t>
      </w:r>
    </w:p>
    <w:p w14:paraId="446AD52D" w14:textId="77777777" w:rsidR="00B51B80" w:rsidRDefault="00B51B80" w:rsidP="00B51B80">
      <w:pPr>
        <w:rPr>
          <w:color w:val="FF0000"/>
          <w:sz w:val="24"/>
          <w:szCs w:val="24"/>
        </w:rPr>
      </w:pPr>
    </w:p>
    <w:p w14:paraId="7B7BC9E2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&lt;h1 id="head"&gt;0&lt;/h1&gt;</w:t>
      </w:r>
    </w:p>
    <w:p w14:paraId="56FCEA0C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&lt;button onclick="start()"&gt;start&lt;/button&gt;</w:t>
      </w:r>
    </w:p>
    <w:p w14:paraId="18708398" w14:textId="49245C21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&lt;button onclick="stop()"&gt;stop&lt;/button&gt;</w:t>
      </w:r>
    </w:p>
    <w:p w14:paraId="52C460E0" w14:textId="438C6141" w:rsidR="00B51B80" w:rsidRPr="00797AC9" w:rsidRDefault="00B51B80" w:rsidP="00B51B80">
      <w:pPr>
        <w:tabs>
          <w:tab w:val="left" w:pos="2073"/>
        </w:tabs>
        <w:rPr>
          <w:sz w:val="24"/>
          <w:szCs w:val="24"/>
        </w:rPr>
      </w:pPr>
    </w:p>
    <w:p w14:paraId="5E121F05" w14:textId="77777777" w:rsidR="00B51B80" w:rsidRDefault="00B51B80" w:rsidP="00B51B80">
      <w:pPr>
        <w:rPr>
          <w:color w:val="FF0000"/>
          <w:sz w:val="24"/>
          <w:szCs w:val="24"/>
        </w:rPr>
      </w:pPr>
    </w:p>
    <w:p w14:paraId="31901869" w14:textId="5C8A8902" w:rsidR="00B51B80" w:rsidRDefault="00B51B80" w:rsidP="00B51B80">
      <w:pPr>
        <w:tabs>
          <w:tab w:val="left" w:pos="2073"/>
        </w:tabs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js</w:t>
      </w:r>
      <w:proofErr w:type="spellEnd"/>
      <w:r w:rsidRPr="00F50AD2">
        <w:rPr>
          <w:color w:val="FF0000"/>
          <w:sz w:val="44"/>
          <w:szCs w:val="44"/>
        </w:rPr>
        <w:t>:</w:t>
      </w:r>
    </w:p>
    <w:p w14:paraId="7207314C" w14:textId="77777777" w:rsidR="00B51B80" w:rsidRDefault="00B51B80" w:rsidP="00B51B80">
      <w:pPr>
        <w:tabs>
          <w:tab w:val="left" w:pos="2073"/>
        </w:tabs>
        <w:rPr>
          <w:color w:val="FF0000"/>
          <w:sz w:val="44"/>
          <w:szCs w:val="44"/>
        </w:rPr>
      </w:pPr>
    </w:p>
    <w:p w14:paraId="3877B6D0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</w:t>
      </w:r>
      <w:proofErr w:type="spellStart"/>
      <w:r w:rsidRPr="000472A8">
        <w:rPr>
          <w:color w:val="8EAADB" w:themeColor="accent5" w:themeTint="99"/>
          <w:sz w:val="24"/>
          <w:szCs w:val="24"/>
        </w:rPr>
        <w:t>st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</w:t>
      </w:r>
    </w:p>
    <w:p w14:paraId="63AD2AAB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function </w:t>
      </w:r>
      <w:proofErr w:type="gramStart"/>
      <w:r w:rsidRPr="000472A8">
        <w:rPr>
          <w:color w:val="8EAADB" w:themeColor="accent5" w:themeTint="99"/>
          <w:sz w:val="24"/>
          <w:szCs w:val="24"/>
        </w:rPr>
        <w:t>start(</w:t>
      </w:r>
      <w:proofErr w:type="gramEnd"/>
      <w:r w:rsidRPr="000472A8">
        <w:rPr>
          <w:color w:val="8EAADB" w:themeColor="accent5" w:themeTint="99"/>
          <w:sz w:val="24"/>
          <w:szCs w:val="24"/>
        </w:rPr>
        <w:t>){</w:t>
      </w:r>
    </w:p>
    <w:p w14:paraId="054ACB8D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     let head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('#head')</w:t>
      </w:r>
    </w:p>
    <w:p w14:paraId="216F8324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let num=0</w:t>
      </w:r>
    </w:p>
    <w:p w14:paraId="4E06C848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</w:t>
      </w:r>
      <w:proofErr w:type="spellStart"/>
      <w:r w:rsidRPr="000472A8">
        <w:rPr>
          <w:color w:val="8EAADB" w:themeColor="accent5" w:themeTint="99"/>
          <w:sz w:val="24"/>
          <w:szCs w:val="24"/>
        </w:rPr>
        <w:t>st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= </w:t>
      </w:r>
      <w:proofErr w:type="spellStart"/>
      <w:r w:rsidRPr="000472A8">
        <w:rPr>
          <w:color w:val="8EAADB" w:themeColor="accent5" w:themeTint="99"/>
          <w:sz w:val="24"/>
          <w:szCs w:val="24"/>
        </w:rPr>
        <w:t>setInterval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Start"/>
      <w:r w:rsidRPr="000472A8">
        <w:rPr>
          <w:color w:val="8EAADB" w:themeColor="accent5" w:themeTint="99"/>
          <w:sz w:val="24"/>
          <w:szCs w:val="24"/>
        </w:rPr>
        <w:t>()=</w:t>
      </w:r>
      <w:proofErr w:type="gramEnd"/>
      <w:r w:rsidRPr="000472A8">
        <w:rPr>
          <w:color w:val="8EAADB" w:themeColor="accent5" w:themeTint="99"/>
          <w:sz w:val="24"/>
          <w:szCs w:val="24"/>
        </w:rPr>
        <w:t>&gt;{</w:t>
      </w:r>
      <w:proofErr w:type="spellStart"/>
      <w:r w:rsidRPr="000472A8">
        <w:rPr>
          <w:color w:val="8EAADB" w:themeColor="accent5" w:themeTint="99"/>
          <w:sz w:val="24"/>
          <w:szCs w:val="24"/>
        </w:rPr>
        <w:t>head.innerHTML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=num++},1000)    //accept two argument </w:t>
      </w:r>
    </w:p>
    <w:p w14:paraId="753E4194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7066B948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2FDEFC5D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function </w:t>
      </w:r>
      <w:proofErr w:type="gramStart"/>
      <w:r w:rsidRPr="000472A8">
        <w:rPr>
          <w:color w:val="8EAADB" w:themeColor="accent5" w:themeTint="99"/>
          <w:sz w:val="24"/>
          <w:szCs w:val="24"/>
        </w:rPr>
        <w:t>stop(</w:t>
      </w:r>
      <w:proofErr w:type="gramEnd"/>
      <w:r w:rsidRPr="000472A8">
        <w:rPr>
          <w:color w:val="8EAADB" w:themeColor="accent5" w:themeTint="99"/>
          <w:sz w:val="24"/>
          <w:szCs w:val="24"/>
        </w:rPr>
        <w:t>){</w:t>
      </w:r>
    </w:p>
    <w:p w14:paraId="18844358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     </w:t>
      </w:r>
      <w:proofErr w:type="spellStart"/>
      <w:r w:rsidRPr="000472A8">
        <w:rPr>
          <w:color w:val="8EAADB" w:themeColor="accent5" w:themeTint="99"/>
          <w:sz w:val="24"/>
          <w:szCs w:val="24"/>
        </w:rPr>
        <w:t>clearInterval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spellStart"/>
      <w:r w:rsidRPr="000472A8">
        <w:rPr>
          <w:color w:val="8EAADB" w:themeColor="accent5" w:themeTint="99"/>
          <w:sz w:val="24"/>
          <w:szCs w:val="24"/>
        </w:rPr>
        <w:t>st</w:t>
      </w:r>
      <w:proofErr w:type="spellEnd"/>
      <w:r w:rsidRPr="000472A8">
        <w:rPr>
          <w:color w:val="8EAADB" w:themeColor="accent5" w:themeTint="99"/>
          <w:sz w:val="24"/>
          <w:szCs w:val="24"/>
        </w:rPr>
        <w:t>)</w:t>
      </w:r>
    </w:p>
    <w:p w14:paraId="25184C5B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}</w:t>
      </w:r>
    </w:p>
    <w:p w14:paraId="3035FA2E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</w:p>
    <w:p w14:paraId="21CB7641" w14:textId="77777777" w:rsidR="00B51B80" w:rsidRPr="000472A8" w:rsidRDefault="00B51B80" w:rsidP="00B51B80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setTimeout</w:t>
      </w:r>
      <w:proofErr w:type="spellEnd"/>
      <w:r w:rsidRPr="000472A8">
        <w:rPr>
          <w:color w:val="8EAADB" w:themeColor="accent5" w:themeTint="99"/>
          <w:sz w:val="24"/>
          <w:szCs w:val="24"/>
        </w:rPr>
        <w:t>(</w:t>
      </w:r>
      <w:proofErr w:type="gramEnd"/>
      <w:r w:rsidRPr="000472A8">
        <w:rPr>
          <w:color w:val="8EAADB" w:themeColor="accent5" w:themeTint="99"/>
          <w:sz w:val="24"/>
          <w:szCs w:val="24"/>
        </w:rPr>
        <w:t>()=&gt;alert("</w:t>
      </w:r>
      <w:proofErr w:type="spellStart"/>
      <w:r w:rsidRPr="000472A8">
        <w:rPr>
          <w:color w:val="8EAADB" w:themeColor="accent5" w:themeTint="99"/>
          <w:sz w:val="24"/>
          <w:szCs w:val="24"/>
        </w:rPr>
        <w:t>settimeout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call"),2000)    //type of window we get </w:t>
      </w:r>
      <w:proofErr w:type="spellStart"/>
      <w:r w:rsidRPr="000472A8">
        <w:rPr>
          <w:color w:val="8EAADB" w:themeColor="accent5" w:themeTint="99"/>
          <w:sz w:val="24"/>
          <w:szCs w:val="24"/>
        </w:rPr>
        <w:t>whenn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we visit any website like a form</w:t>
      </w:r>
    </w:p>
    <w:p w14:paraId="6FA91CE5" w14:textId="77777777" w:rsidR="00B51B80" w:rsidRDefault="00B51B80" w:rsidP="00F50AD2">
      <w:pPr>
        <w:tabs>
          <w:tab w:val="left" w:pos="2073"/>
        </w:tabs>
        <w:rPr>
          <w:sz w:val="24"/>
          <w:szCs w:val="24"/>
        </w:rPr>
      </w:pPr>
    </w:p>
    <w:p w14:paraId="08198674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C72BBB1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5A71670D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36556731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00AEC7AF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0D68210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4034A0A0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34D5149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F0CE8DD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4C7DAEA0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B3B810F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361DCD2B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337C795C" w14:textId="124F2740" w:rsidR="003D3752" w:rsidRDefault="003D3752" w:rsidP="003D3752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Events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0D46DBD5" w14:textId="77777777" w:rsidR="003D3752" w:rsidRDefault="003D3752" w:rsidP="003D3752">
      <w:pPr>
        <w:rPr>
          <w:color w:val="00B050"/>
          <w:sz w:val="40"/>
          <w:szCs w:val="40"/>
          <w:u w:val="single"/>
        </w:rPr>
      </w:pPr>
    </w:p>
    <w:p w14:paraId="3ADD3F98" w14:textId="5ADAADCD" w:rsidR="003D3752" w:rsidRDefault="003D3752" w:rsidP="003D3752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lastRenderedPageBreak/>
        <w:t xml:space="preserve">Onclick event inside a </w:t>
      </w:r>
      <w:proofErr w:type="spellStart"/>
      <w:r>
        <w:rPr>
          <w:color w:val="00B050"/>
          <w:sz w:val="40"/>
          <w:szCs w:val="40"/>
          <w:u w:val="single"/>
        </w:rPr>
        <w:t>js</w:t>
      </w:r>
      <w:proofErr w:type="spellEnd"/>
      <w:r>
        <w:rPr>
          <w:color w:val="00B050"/>
          <w:sz w:val="40"/>
          <w:szCs w:val="40"/>
          <w:u w:val="single"/>
        </w:rPr>
        <w:t xml:space="preserve"> </w:t>
      </w:r>
    </w:p>
    <w:p w14:paraId="1FF304D4" w14:textId="27DAC884" w:rsidR="003D3752" w:rsidRDefault="003D3752" w:rsidP="003D3752">
      <w:pPr>
        <w:rPr>
          <w:color w:val="00B050"/>
          <w:sz w:val="40"/>
          <w:szCs w:val="40"/>
          <w:u w:val="single"/>
        </w:rPr>
      </w:pPr>
    </w:p>
    <w:p w14:paraId="46B96123" w14:textId="77777777" w:rsidR="003D3752" w:rsidRPr="00B51B80" w:rsidRDefault="003D3752" w:rsidP="003D3752">
      <w:pPr>
        <w:tabs>
          <w:tab w:val="left" w:pos="2073"/>
        </w:tabs>
        <w:rPr>
          <w:color w:val="FF0000"/>
          <w:sz w:val="44"/>
          <w:szCs w:val="44"/>
        </w:rPr>
      </w:pPr>
      <w:r w:rsidRPr="00F50AD2">
        <w:rPr>
          <w:color w:val="FF0000"/>
          <w:sz w:val="44"/>
          <w:szCs w:val="44"/>
        </w:rPr>
        <w:t>Html:</w:t>
      </w:r>
    </w:p>
    <w:p w14:paraId="4ABF99CF" w14:textId="77777777" w:rsidR="003D3752" w:rsidRDefault="003D3752" w:rsidP="00F50AD2">
      <w:pPr>
        <w:tabs>
          <w:tab w:val="left" w:pos="2073"/>
        </w:tabs>
        <w:rPr>
          <w:color w:val="00B050"/>
          <w:sz w:val="40"/>
          <w:szCs w:val="40"/>
          <w:u w:val="single"/>
        </w:rPr>
      </w:pPr>
    </w:p>
    <w:p w14:paraId="1AC88187" w14:textId="77777777" w:rsidR="003D3752" w:rsidRPr="000472A8" w:rsidRDefault="003D3752" w:rsidP="003D375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&lt;button class="btn1"&gt;on click&lt;/button&gt;</w:t>
      </w:r>
    </w:p>
    <w:p w14:paraId="27406B3D" w14:textId="54B7F188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1540D4D9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56C569A7" w14:textId="3BDDAA9C" w:rsidR="003D3752" w:rsidRPr="00B51B80" w:rsidRDefault="003D3752" w:rsidP="003D3752">
      <w:pPr>
        <w:tabs>
          <w:tab w:val="left" w:pos="2073"/>
        </w:tabs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js</w:t>
      </w:r>
      <w:proofErr w:type="spellEnd"/>
      <w:r w:rsidRPr="00F50AD2">
        <w:rPr>
          <w:color w:val="FF0000"/>
          <w:sz w:val="44"/>
          <w:szCs w:val="44"/>
        </w:rPr>
        <w:t>:</w:t>
      </w:r>
    </w:p>
    <w:p w14:paraId="6E730B93" w14:textId="77777777" w:rsidR="003D3752" w:rsidRDefault="003D3752" w:rsidP="003D3752">
      <w:pPr>
        <w:tabs>
          <w:tab w:val="left" w:pos="2073"/>
        </w:tabs>
        <w:rPr>
          <w:color w:val="00B050"/>
          <w:sz w:val="40"/>
          <w:szCs w:val="40"/>
          <w:u w:val="single"/>
        </w:rPr>
      </w:pPr>
    </w:p>
    <w:p w14:paraId="78489701" w14:textId="77777777" w:rsidR="003D3752" w:rsidRPr="000472A8" w:rsidRDefault="003D3752" w:rsidP="003D375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// </w:t>
      </w:r>
      <w:proofErr w:type="spellStart"/>
      <w:r w:rsidRPr="000472A8">
        <w:rPr>
          <w:color w:val="8EAADB" w:themeColor="accent5" w:themeTint="99"/>
          <w:sz w:val="24"/>
          <w:szCs w:val="24"/>
        </w:rPr>
        <w:t>addEventliatener</w:t>
      </w:r>
      <w:proofErr w:type="spellEnd"/>
      <w:r w:rsidRPr="000472A8">
        <w:rPr>
          <w:color w:val="8EAADB" w:themeColor="accent5" w:themeTint="99"/>
          <w:sz w:val="24"/>
          <w:szCs w:val="24"/>
        </w:rPr>
        <w:t xml:space="preserve"> is accept two </w:t>
      </w:r>
      <w:proofErr w:type="gramStart"/>
      <w:r w:rsidRPr="000472A8">
        <w:rPr>
          <w:color w:val="8EAADB" w:themeColor="accent5" w:themeTint="99"/>
          <w:sz w:val="24"/>
          <w:szCs w:val="24"/>
        </w:rPr>
        <w:t>argument</w:t>
      </w:r>
      <w:proofErr w:type="gramEnd"/>
      <w:r w:rsidRPr="000472A8">
        <w:rPr>
          <w:color w:val="8EAADB" w:themeColor="accent5" w:themeTint="99"/>
          <w:sz w:val="24"/>
          <w:szCs w:val="24"/>
        </w:rPr>
        <w:t xml:space="preserve"> =event and function</w:t>
      </w:r>
    </w:p>
    <w:p w14:paraId="13D5F355" w14:textId="77777777" w:rsidR="003D3752" w:rsidRPr="003D3752" w:rsidRDefault="003D3752" w:rsidP="003D3752">
      <w:pPr>
        <w:tabs>
          <w:tab w:val="left" w:pos="2073"/>
        </w:tabs>
        <w:rPr>
          <w:sz w:val="24"/>
          <w:szCs w:val="24"/>
        </w:rPr>
      </w:pPr>
    </w:p>
    <w:p w14:paraId="11E4C1FF" w14:textId="77777777" w:rsidR="003D3752" w:rsidRPr="000472A8" w:rsidRDefault="003D3752" w:rsidP="003D375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 xml:space="preserve">let btn1 = </w:t>
      </w:r>
      <w:proofErr w:type="spellStart"/>
      <w:proofErr w:type="gramStart"/>
      <w:r w:rsidRPr="000472A8">
        <w:rPr>
          <w:color w:val="8EAADB" w:themeColor="accent5" w:themeTint="99"/>
          <w:sz w:val="24"/>
          <w:szCs w:val="24"/>
        </w:rPr>
        <w:t>document.querySelector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('.btn1')</w:t>
      </w:r>
    </w:p>
    <w:p w14:paraId="0FF31D5F" w14:textId="77777777" w:rsidR="003D3752" w:rsidRPr="000472A8" w:rsidRDefault="003D3752" w:rsidP="003D3752">
      <w:pPr>
        <w:tabs>
          <w:tab w:val="left" w:pos="2073"/>
        </w:tabs>
        <w:rPr>
          <w:color w:val="8EAADB" w:themeColor="accent5" w:themeTint="99"/>
          <w:sz w:val="24"/>
          <w:szCs w:val="24"/>
        </w:rPr>
      </w:pPr>
      <w:r w:rsidRPr="000472A8">
        <w:rPr>
          <w:color w:val="8EAADB" w:themeColor="accent5" w:themeTint="99"/>
          <w:sz w:val="24"/>
          <w:szCs w:val="24"/>
        </w:rPr>
        <w:t>btn1.addEventListener('</w:t>
      </w:r>
      <w:proofErr w:type="spellStart"/>
      <w:r w:rsidRPr="000472A8">
        <w:rPr>
          <w:color w:val="8EAADB" w:themeColor="accent5" w:themeTint="99"/>
          <w:sz w:val="24"/>
          <w:szCs w:val="24"/>
        </w:rPr>
        <w:t>click</w:t>
      </w:r>
      <w:proofErr w:type="gramStart"/>
      <w:r w:rsidRPr="000472A8">
        <w:rPr>
          <w:color w:val="8EAADB" w:themeColor="accent5" w:themeTint="99"/>
          <w:sz w:val="24"/>
          <w:szCs w:val="24"/>
        </w:rPr>
        <w:t>',function</w:t>
      </w:r>
      <w:proofErr w:type="spellEnd"/>
      <w:proofErr w:type="gramEnd"/>
      <w:r w:rsidRPr="000472A8">
        <w:rPr>
          <w:color w:val="8EAADB" w:themeColor="accent5" w:themeTint="99"/>
          <w:sz w:val="24"/>
          <w:szCs w:val="24"/>
        </w:rPr>
        <w:t>(){alert("clicked")})</w:t>
      </w:r>
    </w:p>
    <w:p w14:paraId="6AB9036D" w14:textId="77777777" w:rsidR="003D3752" w:rsidRDefault="003D3752" w:rsidP="00F50AD2">
      <w:pPr>
        <w:tabs>
          <w:tab w:val="left" w:pos="2073"/>
        </w:tabs>
        <w:rPr>
          <w:sz w:val="24"/>
          <w:szCs w:val="24"/>
        </w:rPr>
      </w:pPr>
    </w:p>
    <w:p w14:paraId="2EF0A24D" w14:textId="77777777" w:rsidR="000C14CF" w:rsidRDefault="000C14CF" w:rsidP="00F50AD2">
      <w:pPr>
        <w:tabs>
          <w:tab w:val="left" w:pos="2073"/>
        </w:tabs>
        <w:rPr>
          <w:sz w:val="24"/>
          <w:szCs w:val="24"/>
        </w:rPr>
      </w:pPr>
    </w:p>
    <w:p w14:paraId="11A64BE6" w14:textId="176B5B83" w:rsidR="00412066" w:rsidRDefault="000C14CF" w:rsidP="000C14C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Q- make a button it </w:t>
      </w:r>
      <w:proofErr w:type="gramStart"/>
      <w:r>
        <w:rPr>
          <w:color w:val="FF0000"/>
          <w:sz w:val="24"/>
          <w:szCs w:val="24"/>
        </w:rPr>
        <w:t>show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cybrom</w:t>
      </w:r>
      <w:proofErr w:type="spellEnd"/>
      <w:r>
        <w:rPr>
          <w:color w:val="FF0000"/>
          <w:sz w:val="24"/>
          <w:szCs w:val="24"/>
        </w:rPr>
        <w:t xml:space="preserve"> and </w:t>
      </w:r>
      <w:proofErr w:type="spellStart"/>
      <w:r>
        <w:rPr>
          <w:color w:val="FF0000"/>
          <w:sz w:val="24"/>
          <w:szCs w:val="24"/>
        </w:rPr>
        <w:t>aother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butoon</w:t>
      </w:r>
      <w:proofErr w:type="spellEnd"/>
      <w:r>
        <w:rPr>
          <w:color w:val="FF0000"/>
          <w:sz w:val="24"/>
          <w:szCs w:val="24"/>
        </w:rPr>
        <w:t xml:space="preserve"> </w:t>
      </w:r>
      <w:r w:rsidR="00412066">
        <w:rPr>
          <w:color w:val="FF0000"/>
          <w:sz w:val="24"/>
          <w:szCs w:val="24"/>
        </w:rPr>
        <w:t xml:space="preserve">and </w:t>
      </w:r>
      <w:proofErr w:type="spellStart"/>
      <w:r w:rsidR="00412066">
        <w:rPr>
          <w:color w:val="FF0000"/>
          <w:sz w:val="24"/>
          <w:szCs w:val="24"/>
        </w:rPr>
        <w:t>cybrom</w:t>
      </w:r>
      <w:proofErr w:type="spellEnd"/>
      <w:r w:rsidR="00412066">
        <w:rPr>
          <w:color w:val="FF0000"/>
          <w:sz w:val="24"/>
          <w:szCs w:val="24"/>
        </w:rPr>
        <w:t xml:space="preserve"> remove?</w:t>
      </w:r>
    </w:p>
    <w:p w14:paraId="6F77666F" w14:textId="77777777" w:rsidR="000C14CF" w:rsidRDefault="000C14CF" w:rsidP="00F50AD2">
      <w:pPr>
        <w:tabs>
          <w:tab w:val="left" w:pos="2073"/>
        </w:tabs>
        <w:rPr>
          <w:sz w:val="24"/>
          <w:szCs w:val="24"/>
        </w:rPr>
      </w:pPr>
    </w:p>
    <w:p w14:paraId="33AABF04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0EB571B5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318B6B90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3C89C0E7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7E64E866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7D2DF1DA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46AF8E9E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73F43D98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21E3FA0E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15B1B116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1AADFE97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21A2DCDC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0D541F3A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536363DF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4B711FDD" w14:textId="72C3588F" w:rsidR="00863BE5" w:rsidRDefault="00863BE5" w:rsidP="00863BE5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DESTRUCTURING OF ARRAY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13053FE6" w14:textId="77777777" w:rsidR="00863BE5" w:rsidRDefault="00863BE5" w:rsidP="00F50AD2">
      <w:pPr>
        <w:tabs>
          <w:tab w:val="left" w:pos="2073"/>
        </w:tabs>
        <w:rPr>
          <w:sz w:val="24"/>
          <w:szCs w:val="24"/>
        </w:rPr>
      </w:pPr>
    </w:p>
    <w:p w14:paraId="0E437692" w14:textId="77777777" w:rsidR="004403AD" w:rsidRDefault="004403AD" w:rsidP="00F50AD2">
      <w:pPr>
        <w:tabs>
          <w:tab w:val="left" w:pos="2073"/>
        </w:tabs>
        <w:rPr>
          <w:sz w:val="24"/>
          <w:szCs w:val="24"/>
        </w:rPr>
      </w:pPr>
    </w:p>
    <w:p w14:paraId="233CA972" w14:textId="77777777" w:rsidR="004403AD" w:rsidRDefault="004403AD" w:rsidP="00F50AD2">
      <w:pPr>
        <w:tabs>
          <w:tab w:val="left" w:pos="2073"/>
        </w:tabs>
        <w:rPr>
          <w:sz w:val="24"/>
          <w:szCs w:val="24"/>
        </w:rPr>
      </w:pPr>
    </w:p>
    <w:p w14:paraId="2CA70CDC" w14:textId="12F34403" w:rsidR="004403AD" w:rsidRDefault="004403AD" w:rsidP="004403AD">
      <w:pPr>
        <w:rPr>
          <w:color w:val="00B050"/>
          <w:sz w:val="40"/>
          <w:szCs w:val="40"/>
          <w:u w:val="single"/>
        </w:rPr>
      </w:pPr>
      <w:r>
        <w:rPr>
          <w:color w:val="00B050"/>
          <w:sz w:val="40"/>
          <w:szCs w:val="40"/>
          <w:u w:val="single"/>
        </w:rPr>
        <w:t>SPREAD OPERATOR</w:t>
      </w:r>
      <w:r w:rsidRPr="00924B7E">
        <w:rPr>
          <w:color w:val="00B050"/>
          <w:sz w:val="40"/>
          <w:szCs w:val="40"/>
          <w:u w:val="single"/>
        </w:rPr>
        <w:t>: -</w:t>
      </w:r>
    </w:p>
    <w:p w14:paraId="6FD07F0D" w14:textId="77777777" w:rsidR="004403AD" w:rsidRPr="00F50AD2" w:rsidRDefault="004403AD" w:rsidP="00F50AD2">
      <w:pPr>
        <w:tabs>
          <w:tab w:val="left" w:pos="2073"/>
        </w:tabs>
        <w:rPr>
          <w:sz w:val="24"/>
          <w:szCs w:val="24"/>
        </w:rPr>
      </w:pPr>
    </w:p>
    <w:sectPr w:rsidR="004403AD" w:rsidRPr="00F5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32495552">
    <w:abstractNumId w:val="19"/>
  </w:num>
  <w:num w:numId="2" w16cid:durableId="1074006211">
    <w:abstractNumId w:val="12"/>
  </w:num>
  <w:num w:numId="3" w16cid:durableId="1216546246">
    <w:abstractNumId w:val="10"/>
  </w:num>
  <w:num w:numId="4" w16cid:durableId="1313372226">
    <w:abstractNumId w:val="21"/>
  </w:num>
  <w:num w:numId="5" w16cid:durableId="940261118">
    <w:abstractNumId w:val="13"/>
  </w:num>
  <w:num w:numId="6" w16cid:durableId="1766075933">
    <w:abstractNumId w:val="16"/>
  </w:num>
  <w:num w:numId="7" w16cid:durableId="1564219945">
    <w:abstractNumId w:val="18"/>
  </w:num>
  <w:num w:numId="8" w16cid:durableId="159733311">
    <w:abstractNumId w:val="9"/>
  </w:num>
  <w:num w:numId="9" w16cid:durableId="1831359908">
    <w:abstractNumId w:val="7"/>
  </w:num>
  <w:num w:numId="10" w16cid:durableId="1944918008">
    <w:abstractNumId w:val="6"/>
  </w:num>
  <w:num w:numId="11" w16cid:durableId="1503936030">
    <w:abstractNumId w:val="5"/>
  </w:num>
  <w:num w:numId="12" w16cid:durableId="590820318">
    <w:abstractNumId w:val="4"/>
  </w:num>
  <w:num w:numId="13" w16cid:durableId="923104537">
    <w:abstractNumId w:val="8"/>
  </w:num>
  <w:num w:numId="14" w16cid:durableId="407849530">
    <w:abstractNumId w:val="3"/>
  </w:num>
  <w:num w:numId="15" w16cid:durableId="760178953">
    <w:abstractNumId w:val="2"/>
  </w:num>
  <w:num w:numId="16" w16cid:durableId="1611552001">
    <w:abstractNumId w:val="1"/>
  </w:num>
  <w:num w:numId="17" w16cid:durableId="1237544738">
    <w:abstractNumId w:val="0"/>
  </w:num>
  <w:num w:numId="18" w16cid:durableId="1143545880">
    <w:abstractNumId w:val="14"/>
  </w:num>
  <w:num w:numId="19" w16cid:durableId="77677730">
    <w:abstractNumId w:val="15"/>
  </w:num>
  <w:num w:numId="20" w16cid:durableId="1996372990">
    <w:abstractNumId w:val="20"/>
  </w:num>
  <w:num w:numId="21" w16cid:durableId="1201673342">
    <w:abstractNumId w:val="17"/>
  </w:num>
  <w:num w:numId="22" w16cid:durableId="249195116">
    <w:abstractNumId w:val="11"/>
  </w:num>
  <w:num w:numId="23" w16cid:durableId="13285605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7E"/>
    <w:rsid w:val="00022F14"/>
    <w:rsid w:val="000472A8"/>
    <w:rsid w:val="000B1FA4"/>
    <w:rsid w:val="000C14CF"/>
    <w:rsid w:val="001571F3"/>
    <w:rsid w:val="001D64D5"/>
    <w:rsid w:val="002676E3"/>
    <w:rsid w:val="00294F09"/>
    <w:rsid w:val="002B5F5D"/>
    <w:rsid w:val="002D5702"/>
    <w:rsid w:val="003D3752"/>
    <w:rsid w:val="00412066"/>
    <w:rsid w:val="004403AD"/>
    <w:rsid w:val="004B1C89"/>
    <w:rsid w:val="006305C3"/>
    <w:rsid w:val="00645252"/>
    <w:rsid w:val="006D3D74"/>
    <w:rsid w:val="007338C3"/>
    <w:rsid w:val="00740BE6"/>
    <w:rsid w:val="007742CE"/>
    <w:rsid w:val="00797AC9"/>
    <w:rsid w:val="0083569A"/>
    <w:rsid w:val="00863BE5"/>
    <w:rsid w:val="00924B7E"/>
    <w:rsid w:val="009D45AB"/>
    <w:rsid w:val="00A62D44"/>
    <w:rsid w:val="00A658CD"/>
    <w:rsid w:val="00A9204E"/>
    <w:rsid w:val="00B51B80"/>
    <w:rsid w:val="00E252BC"/>
    <w:rsid w:val="00E4314E"/>
    <w:rsid w:val="00E71FBA"/>
    <w:rsid w:val="00F50AD2"/>
    <w:rsid w:val="00F708C5"/>
    <w:rsid w:val="00F8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C539"/>
  <w15:chartTrackingRefBased/>
  <w15:docId w15:val="{F8FE533A-543A-4C23-BF34-81A60101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F7C31E03-3928-44EB-BF0C-41E0CC87253F%7d\%7bB30B5992-67F7-4380-A938-6048FF82FDD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2B5455-4AC8-470D-899D-5451F5CC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{B30B5992-67F7-4380-A938-6048FF82FDD3}tf02786999_win32</Template>
  <TotalTime>3</TotalTime>
  <Pages>8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Prakhar Saxena</cp:lastModifiedBy>
  <cp:revision>2</cp:revision>
  <dcterms:created xsi:type="dcterms:W3CDTF">2025-01-08T22:11:00Z</dcterms:created>
  <dcterms:modified xsi:type="dcterms:W3CDTF">2025-01-08T22:11:00Z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